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61B1CD" w14:textId="77777777" w:rsidR="00113922" w:rsidRPr="002D051E" w:rsidRDefault="00113922" w:rsidP="00113922">
      <w:pPr>
        <w:pStyle w:val="Heading"/>
        <w:rPr>
          <w:rFonts w:asciiTheme="minorHAnsi" w:hAnsiTheme="minorHAnsi" w:cs="Arial"/>
          <w:sz w:val="36"/>
          <w:szCs w:val="36"/>
        </w:rPr>
      </w:pPr>
      <w:r w:rsidRPr="002D051E">
        <w:rPr>
          <w:rFonts w:asciiTheme="minorHAnsi" w:hAnsiTheme="minorHAnsi" w:cs="Arial"/>
          <w:sz w:val="36"/>
          <w:szCs w:val="36"/>
        </w:rPr>
        <w:t>Long Yu Wang</w:t>
      </w:r>
    </w:p>
    <w:p w14:paraId="3D8F5730" w14:textId="5E18C9E6" w:rsidR="00C1427B" w:rsidRPr="002D051E" w:rsidRDefault="0001231D" w:rsidP="00C1427B">
      <w:pPr>
        <w:pStyle w:val="Heading"/>
        <w:rPr>
          <w:rFonts w:asciiTheme="minorHAnsi" w:hAnsiTheme="minorHAnsi" w:cs="Arial"/>
          <w:b w:val="0"/>
          <w:sz w:val="20"/>
        </w:rPr>
      </w:pPr>
      <w:r w:rsidRPr="002D051E">
        <w:rPr>
          <w:rFonts w:asciiTheme="minorHAnsi" w:hAnsiTheme="minorHAnsi" w:cs="Arial"/>
          <w:b w:val="0"/>
          <w:sz w:val="20"/>
        </w:rPr>
        <w:t>Mill</w:t>
      </w:r>
      <w:r w:rsidR="00605645" w:rsidRPr="002D051E">
        <w:rPr>
          <w:rFonts w:asciiTheme="minorHAnsi" w:hAnsiTheme="minorHAnsi" w:cs="Arial"/>
          <w:b w:val="0"/>
          <w:sz w:val="20"/>
        </w:rPr>
        <w:t xml:space="preserve">brae, </w:t>
      </w:r>
      <w:r w:rsidR="00907036" w:rsidRPr="002D051E">
        <w:rPr>
          <w:rFonts w:asciiTheme="minorHAnsi" w:hAnsiTheme="minorHAnsi" w:cs="Arial"/>
          <w:b w:val="0"/>
          <w:sz w:val="20"/>
        </w:rPr>
        <w:t>California</w:t>
      </w:r>
      <w:r w:rsidR="00113922" w:rsidRPr="002D051E">
        <w:rPr>
          <w:rFonts w:asciiTheme="minorHAnsi" w:hAnsiTheme="minorHAnsi" w:cs="Arial"/>
          <w:b w:val="0"/>
          <w:sz w:val="20"/>
        </w:rPr>
        <w:t xml:space="preserve"> </w:t>
      </w:r>
      <w:r w:rsidR="0055205D">
        <w:rPr>
          <w:rFonts w:asciiTheme="minorHAnsi" w:hAnsiTheme="minorHAnsi" w:cs="Arial"/>
          <w:b w:val="0"/>
          <w:sz w:val="20"/>
        </w:rPr>
        <w:t>|</w:t>
      </w:r>
      <w:r w:rsidR="007F2E78" w:rsidRPr="002D051E">
        <w:rPr>
          <w:rFonts w:asciiTheme="minorHAnsi" w:hAnsiTheme="minorHAnsi" w:cs="Arial"/>
          <w:b w:val="0"/>
          <w:sz w:val="20"/>
        </w:rPr>
        <w:t xml:space="preserve"> </w:t>
      </w:r>
      <w:r w:rsidR="00113922" w:rsidRPr="002D051E">
        <w:rPr>
          <w:rFonts w:asciiTheme="minorHAnsi" w:hAnsiTheme="minorHAnsi" w:cs="Arial"/>
          <w:b w:val="0"/>
          <w:sz w:val="20"/>
        </w:rPr>
        <w:t>650-</w:t>
      </w:r>
      <w:r w:rsidR="00E5375A" w:rsidRPr="002D051E">
        <w:rPr>
          <w:rFonts w:asciiTheme="minorHAnsi" w:hAnsiTheme="minorHAnsi" w:cs="Arial"/>
          <w:b w:val="0"/>
          <w:sz w:val="20"/>
        </w:rPr>
        <w:t>785-3063</w:t>
      </w:r>
      <w:r w:rsidR="007F2E78" w:rsidRPr="002D051E">
        <w:rPr>
          <w:rFonts w:asciiTheme="minorHAnsi" w:hAnsiTheme="minorHAnsi" w:cs="Arial"/>
          <w:b w:val="0"/>
          <w:sz w:val="20"/>
        </w:rPr>
        <w:t xml:space="preserve"> </w:t>
      </w:r>
      <w:r w:rsidR="0055205D">
        <w:rPr>
          <w:rFonts w:asciiTheme="minorHAnsi" w:hAnsiTheme="minorHAnsi" w:cs="Arial"/>
          <w:b w:val="0"/>
          <w:sz w:val="20"/>
        </w:rPr>
        <w:t>|</w:t>
      </w:r>
      <w:r w:rsidR="00982873" w:rsidRPr="002D051E">
        <w:rPr>
          <w:rFonts w:asciiTheme="minorHAnsi" w:hAnsiTheme="minorHAnsi" w:cs="Arial"/>
          <w:b w:val="0"/>
          <w:sz w:val="20"/>
        </w:rPr>
        <w:t xml:space="preserve"> </w:t>
      </w:r>
      <w:r w:rsidR="00C1427B" w:rsidRPr="002D051E">
        <w:rPr>
          <w:rFonts w:asciiTheme="minorHAnsi" w:hAnsiTheme="minorHAnsi" w:cs="Arial"/>
          <w:b w:val="0"/>
          <w:sz w:val="20"/>
        </w:rPr>
        <w:t>mikewangly@gmail.com</w:t>
      </w:r>
    </w:p>
    <w:p w14:paraId="2ACABCCE" w14:textId="365F7B72" w:rsidR="00092CFF" w:rsidRPr="002D051E" w:rsidRDefault="0055205D" w:rsidP="00C1427B">
      <w:pPr>
        <w:pStyle w:val="Heading"/>
        <w:rPr>
          <w:rFonts w:asciiTheme="minorHAnsi" w:hAnsiTheme="minorHAnsi" w:cs="Arial"/>
          <w:b w:val="0"/>
          <w:sz w:val="20"/>
        </w:rPr>
      </w:pPr>
      <w:r>
        <w:rPr>
          <w:rFonts w:asciiTheme="minorHAnsi" w:hAnsiTheme="minorHAnsi" w:cs="Arial"/>
          <w:b w:val="0"/>
          <w:sz w:val="20"/>
        </w:rPr>
        <w:t>www.github.com/mw123 |</w:t>
      </w:r>
      <w:r w:rsidR="00C1427B" w:rsidRPr="002D051E">
        <w:rPr>
          <w:rFonts w:asciiTheme="minorHAnsi" w:hAnsiTheme="minorHAnsi" w:cs="Arial"/>
          <w:b w:val="0"/>
          <w:sz w:val="20"/>
        </w:rPr>
        <w:t xml:space="preserve"> </w:t>
      </w:r>
      <w:r w:rsidR="009B10F8" w:rsidRPr="002D051E">
        <w:rPr>
          <w:rFonts w:asciiTheme="minorHAnsi" w:hAnsiTheme="minorHAnsi" w:cs="Arial"/>
          <w:b w:val="0"/>
          <w:sz w:val="20"/>
        </w:rPr>
        <w:t>www.</w:t>
      </w:r>
      <w:r w:rsidR="008E4384" w:rsidRPr="002D051E">
        <w:rPr>
          <w:rFonts w:asciiTheme="minorHAnsi" w:hAnsiTheme="minorHAnsi" w:cs="Arial"/>
          <w:b w:val="0"/>
          <w:sz w:val="20"/>
        </w:rPr>
        <w:t>linkedin.com/in/mikewang</w:t>
      </w:r>
      <w:r w:rsidR="00C86C48" w:rsidRPr="002D051E">
        <w:rPr>
          <w:rFonts w:asciiTheme="minorHAnsi" w:hAnsiTheme="minorHAnsi" w:cs="Arial"/>
          <w:b w:val="0"/>
          <w:sz w:val="20"/>
        </w:rPr>
        <w:t>ly</w:t>
      </w:r>
      <w:r w:rsidR="007F2E78" w:rsidRPr="002D051E">
        <w:rPr>
          <w:rFonts w:asciiTheme="minorHAnsi" w:hAnsiTheme="minorHAnsi" w:cs="Arial"/>
          <w:sz w:val="20"/>
        </w:rPr>
        <w:t xml:space="preserve"> </w:t>
      </w:r>
    </w:p>
    <w:p w14:paraId="78C89747" w14:textId="6C9D5D8E" w:rsidR="00A7274B" w:rsidRPr="002D051E" w:rsidRDefault="0059577D" w:rsidP="00002848">
      <w:pPr>
        <w:pStyle w:val="Heading"/>
        <w:jc w:val="right"/>
        <w:rPr>
          <w:rFonts w:asciiTheme="minorHAnsi" w:hAnsiTheme="minorHAnsi" w:cs="Arial"/>
          <w:sz w:val="22"/>
          <w:szCs w:val="22"/>
        </w:rPr>
      </w:pPr>
      <w:r w:rsidRPr="002D051E">
        <w:rPr>
          <w:rFonts w:asciiTheme="minorHAnsi" w:hAnsiTheme="minorHAnsi" w:cs="Arial"/>
          <w:noProof/>
          <w:sz w:val="22"/>
          <w:szCs w:val="22"/>
          <w:lang w:val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608238" wp14:editId="60EABA8C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8326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0B6D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9pt" to="538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" strokeweight=".53mm">
                <v:stroke joinstyle="miter"/>
                <w10:wrap anchorx="margin"/>
              </v:line>
            </w:pict>
          </mc:Fallback>
        </mc:AlternateContent>
      </w:r>
    </w:p>
    <w:p w14:paraId="7AF4AFC0" w14:textId="2E8CDA3F" w:rsidR="00245CBE" w:rsidRPr="002D051E" w:rsidRDefault="00EF38E7" w:rsidP="00B032C0">
      <w:pPr>
        <w:ind w:right="-476"/>
        <w:jc w:val="both"/>
        <w:rPr>
          <w:rFonts w:asciiTheme="minorHAnsi" w:hAnsiTheme="minorHAnsi" w:cs="Arial"/>
          <w:b/>
          <w:sz w:val="22"/>
          <w:szCs w:val="22"/>
        </w:rPr>
      </w:pPr>
      <w:bookmarkStart w:id="0" w:name="_GoBack"/>
      <w:bookmarkEnd w:id="0"/>
      <w:r w:rsidRPr="002D051E">
        <w:rPr>
          <w:rFonts w:asciiTheme="minorHAnsi" w:hAnsiTheme="minorHAnsi" w:cs="Arial"/>
          <w:b/>
          <w:sz w:val="22"/>
          <w:szCs w:val="22"/>
        </w:rPr>
        <w:t>TECHNICAL SKILLS</w:t>
      </w:r>
    </w:p>
    <w:p w14:paraId="35F97534" w14:textId="5DF002C7" w:rsidR="00E17438" w:rsidRPr="002D051E" w:rsidRDefault="00C6134A" w:rsidP="00281D88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2"/>
          <w:szCs w:val="22"/>
        </w:rPr>
      </w:pPr>
      <w:bookmarkStart w:id="1" w:name="OLE_LINK1"/>
      <w:r>
        <w:rPr>
          <w:rFonts w:asciiTheme="minorHAnsi" w:hAnsiTheme="minorHAnsi" w:cs="Arial"/>
          <w:sz w:val="22"/>
          <w:szCs w:val="22"/>
        </w:rPr>
        <w:t>Languages: p</w:t>
      </w:r>
      <w:r w:rsidR="006346F1">
        <w:rPr>
          <w:rFonts w:asciiTheme="minorHAnsi" w:hAnsiTheme="minorHAnsi" w:cs="Arial"/>
          <w:sz w:val="22"/>
          <w:szCs w:val="22"/>
        </w:rPr>
        <w:t>roficient</w:t>
      </w:r>
      <w:r w:rsidR="00927D06">
        <w:rPr>
          <w:rFonts w:asciiTheme="minorHAnsi" w:hAnsiTheme="minorHAnsi" w:cs="Arial"/>
          <w:sz w:val="22"/>
          <w:szCs w:val="22"/>
        </w:rPr>
        <w:t xml:space="preserve"> in</w:t>
      </w:r>
      <w:r w:rsidR="00500F4C" w:rsidRPr="002D051E">
        <w:rPr>
          <w:rFonts w:asciiTheme="minorHAnsi" w:hAnsiTheme="minorHAnsi" w:cs="Arial"/>
          <w:sz w:val="22"/>
          <w:szCs w:val="22"/>
        </w:rPr>
        <w:t xml:space="preserve"> </w:t>
      </w:r>
      <w:r w:rsidR="007D463E" w:rsidRPr="002D051E">
        <w:rPr>
          <w:rFonts w:asciiTheme="minorHAnsi" w:hAnsiTheme="minorHAnsi" w:cs="Arial"/>
          <w:sz w:val="22"/>
          <w:szCs w:val="22"/>
        </w:rPr>
        <w:t>Linux</w:t>
      </w:r>
      <w:r w:rsidR="000618D2" w:rsidRPr="002D051E">
        <w:rPr>
          <w:rFonts w:asciiTheme="minorHAnsi" w:hAnsiTheme="minorHAnsi" w:cs="Arial"/>
          <w:sz w:val="22"/>
          <w:szCs w:val="22"/>
        </w:rPr>
        <w:t>, Shell script</w:t>
      </w:r>
      <w:r w:rsidR="005D75C1" w:rsidRPr="002D051E">
        <w:rPr>
          <w:rFonts w:asciiTheme="minorHAnsi" w:hAnsiTheme="minorHAnsi" w:cs="Arial"/>
          <w:sz w:val="22"/>
          <w:szCs w:val="22"/>
        </w:rPr>
        <w:t xml:space="preserve">, </w:t>
      </w:r>
      <w:r w:rsidR="00DA65FD" w:rsidRPr="002D051E">
        <w:rPr>
          <w:rFonts w:asciiTheme="minorHAnsi" w:hAnsiTheme="minorHAnsi" w:cs="Arial"/>
          <w:sz w:val="22"/>
          <w:szCs w:val="22"/>
        </w:rPr>
        <w:t>Python</w:t>
      </w:r>
      <w:r w:rsidR="00507077" w:rsidRPr="002D051E">
        <w:rPr>
          <w:rFonts w:asciiTheme="minorHAnsi" w:hAnsiTheme="minorHAnsi" w:cs="Arial"/>
          <w:sz w:val="22"/>
          <w:szCs w:val="22"/>
        </w:rPr>
        <w:t>,</w:t>
      </w:r>
      <w:r w:rsidR="000E40D1" w:rsidRPr="002D051E">
        <w:rPr>
          <w:rFonts w:asciiTheme="minorHAnsi" w:hAnsiTheme="minorHAnsi" w:cs="Arial"/>
          <w:sz w:val="22"/>
          <w:szCs w:val="22"/>
        </w:rPr>
        <w:t xml:space="preserve"> </w:t>
      </w:r>
      <w:r w:rsidR="004A7AD7" w:rsidRPr="002D051E">
        <w:rPr>
          <w:rFonts w:asciiTheme="minorHAnsi" w:hAnsiTheme="minorHAnsi" w:cs="Arial"/>
          <w:sz w:val="22"/>
          <w:szCs w:val="22"/>
        </w:rPr>
        <w:t xml:space="preserve">C/C++, </w:t>
      </w:r>
      <w:r w:rsidR="00380F39" w:rsidRPr="002D051E">
        <w:rPr>
          <w:rFonts w:asciiTheme="minorHAnsi" w:hAnsiTheme="minorHAnsi" w:cs="Arial"/>
          <w:sz w:val="22"/>
          <w:szCs w:val="22"/>
        </w:rPr>
        <w:t>SQL</w:t>
      </w:r>
      <w:r w:rsidR="00380F39">
        <w:rPr>
          <w:rFonts w:asciiTheme="minorHAnsi" w:hAnsiTheme="minorHAnsi" w:cs="Arial"/>
          <w:sz w:val="22"/>
          <w:szCs w:val="22"/>
        </w:rPr>
        <w:t>,</w:t>
      </w:r>
      <w:r w:rsidR="00380F39" w:rsidRPr="002C17E5">
        <w:rPr>
          <w:rFonts w:asciiTheme="minorHAnsi" w:hAnsiTheme="minorHAnsi" w:cs="Arial"/>
          <w:sz w:val="22"/>
          <w:szCs w:val="22"/>
        </w:rPr>
        <w:t xml:space="preserve"> </w:t>
      </w:r>
      <w:r w:rsidR="006346F1">
        <w:rPr>
          <w:rFonts w:asciiTheme="minorHAnsi" w:hAnsiTheme="minorHAnsi" w:cs="Arial"/>
          <w:sz w:val="22"/>
          <w:szCs w:val="22"/>
        </w:rPr>
        <w:t>HTML/CSS</w:t>
      </w:r>
      <w:r w:rsidR="00E352AA">
        <w:rPr>
          <w:rFonts w:asciiTheme="minorHAnsi" w:hAnsiTheme="minorHAnsi" w:cs="Arial"/>
          <w:sz w:val="22"/>
          <w:szCs w:val="22"/>
        </w:rPr>
        <w:t xml:space="preserve">, </w:t>
      </w:r>
      <w:r w:rsidR="00AC5635">
        <w:rPr>
          <w:rFonts w:asciiTheme="minorHAnsi" w:hAnsiTheme="minorHAnsi" w:cs="Arial"/>
          <w:sz w:val="22"/>
          <w:szCs w:val="22"/>
        </w:rPr>
        <w:t xml:space="preserve">and </w:t>
      </w:r>
      <w:proofErr w:type="spellStart"/>
      <w:r w:rsidR="00E352AA" w:rsidRPr="002D051E">
        <w:rPr>
          <w:rFonts w:asciiTheme="minorHAnsi" w:hAnsiTheme="minorHAnsi" w:cs="Arial"/>
          <w:sz w:val="22"/>
          <w:szCs w:val="22"/>
        </w:rPr>
        <w:t>Matlab</w:t>
      </w:r>
      <w:proofErr w:type="spellEnd"/>
      <w:r w:rsidR="00E352AA" w:rsidRPr="002D051E">
        <w:rPr>
          <w:rFonts w:asciiTheme="minorHAnsi" w:hAnsiTheme="minorHAnsi" w:cs="Arial"/>
          <w:sz w:val="22"/>
          <w:szCs w:val="22"/>
        </w:rPr>
        <w:t>/Simulink</w:t>
      </w:r>
    </w:p>
    <w:p w14:paraId="4FCAD15C" w14:textId="6F793F09" w:rsidR="00EF38E7" w:rsidRPr="002D051E" w:rsidRDefault="009E3594" w:rsidP="00281D88">
      <w:pPr>
        <w:pStyle w:val="ListParagraph"/>
        <w:numPr>
          <w:ilvl w:val="1"/>
          <w:numId w:val="24"/>
        </w:numPr>
        <w:spacing w:before="12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DevOps </w:t>
      </w:r>
      <w:r w:rsidR="00292A82" w:rsidRPr="002D051E">
        <w:rPr>
          <w:rFonts w:asciiTheme="minorHAnsi" w:hAnsiTheme="minorHAnsi" w:cs="Arial"/>
          <w:sz w:val="22"/>
          <w:szCs w:val="22"/>
        </w:rPr>
        <w:t>Tools</w:t>
      </w:r>
      <w:r w:rsidR="00E17438" w:rsidRPr="002D051E">
        <w:rPr>
          <w:rFonts w:asciiTheme="minorHAnsi" w:hAnsiTheme="minorHAnsi" w:cs="Arial"/>
          <w:sz w:val="22"/>
          <w:szCs w:val="22"/>
        </w:rPr>
        <w:t>:</w:t>
      </w:r>
      <w:r w:rsidR="00E5375A" w:rsidRPr="002D051E">
        <w:rPr>
          <w:rFonts w:asciiTheme="minorHAnsi" w:hAnsiTheme="minorHAnsi" w:cs="Arial"/>
          <w:sz w:val="22"/>
          <w:szCs w:val="22"/>
        </w:rPr>
        <w:t xml:space="preserve"> Docker</w:t>
      </w:r>
      <w:r w:rsidR="00E23062">
        <w:rPr>
          <w:rFonts w:asciiTheme="minorHAnsi" w:hAnsiTheme="minorHAnsi" w:cs="Arial"/>
          <w:sz w:val="22"/>
          <w:szCs w:val="22"/>
        </w:rPr>
        <w:t>,</w:t>
      </w:r>
      <w:r w:rsidR="00E5375A" w:rsidRPr="002D051E">
        <w:rPr>
          <w:rFonts w:asciiTheme="minorHAnsi" w:hAnsiTheme="minorHAnsi" w:cs="Arial"/>
          <w:sz w:val="22"/>
          <w:szCs w:val="22"/>
        </w:rPr>
        <w:t xml:space="preserve"> Terraform, </w:t>
      </w:r>
      <w:r w:rsidR="008D472D" w:rsidRPr="002D051E">
        <w:rPr>
          <w:rFonts w:asciiTheme="minorHAnsi" w:hAnsiTheme="minorHAnsi" w:cs="Arial"/>
          <w:sz w:val="22"/>
          <w:szCs w:val="22"/>
        </w:rPr>
        <w:t xml:space="preserve">Consul, Vault, </w:t>
      </w:r>
      <w:r w:rsidR="00A60E97">
        <w:rPr>
          <w:rFonts w:asciiTheme="minorHAnsi" w:hAnsiTheme="minorHAnsi" w:cs="Arial"/>
          <w:sz w:val="22"/>
          <w:szCs w:val="22"/>
        </w:rPr>
        <w:t xml:space="preserve">Packer, </w:t>
      </w:r>
      <w:r w:rsidR="00E23062">
        <w:rPr>
          <w:rFonts w:asciiTheme="minorHAnsi" w:hAnsiTheme="minorHAnsi" w:cs="Arial"/>
          <w:sz w:val="22"/>
          <w:szCs w:val="22"/>
        </w:rPr>
        <w:t>AWS ECS</w:t>
      </w:r>
    </w:p>
    <w:bookmarkEnd w:id="1"/>
    <w:p w14:paraId="323112F9" w14:textId="437DB79C" w:rsidR="00195FE3" w:rsidRPr="002D051E" w:rsidRDefault="00195FE3" w:rsidP="004E17E9">
      <w:pPr>
        <w:spacing w:before="240"/>
        <w:ind w:right="-476"/>
        <w:jc w:val="both"/>
        <w:rPr>
          <w:rFonts w:asciiTheme="minorHAnsi" w:hAnsiTheme="minorHAnsi" w:cs="Arial"/>
          <w:b/>
          <w:sz w:val="22"/>
          <w:szCs w:val="22"/>
        </w:rPr>
      </w:pPr>
      <w:r w:rsidRPr="002D051E">
        <w:rPr>
          <w:rFonts w:asciiTheme="minorHAnsi" w:hAnsiTheme="minorHAnsi" w:cs="Arial"/>
          <w:b/>
          <w:sz w:val="22"/>
          <w:szCs w:val="22"/>
        </w:rPr>
        <w:t>EXPERIENCE</w:t>
      </w:r>
    </w:p>
    <w:p w14:paraId="1FB1B755" w14:textId="0A30D764" w:rsidR="00195FE3" w:rsidRPr="002D051E" w:rsidRDefault="0028395E" w:rsidP="00195FE3">
      <w:pPr>
        <w:ind w:right="6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Insight Data Science</w:t>
      </w:r>
      <w:r w:rsidR="005F7B0E">
        <w:rPr>
          <w:rFonts w:asciiTheme="minorHAnsi" w:hAnsiTheme="minorHAnsi" w:cs="Arial"/>
          <w:sz w:val="22"/>
          <w:szCs w:val="22"/>
        </w:rPr>
        <w:t>,</w:t>
      </w:r>
      <w:r w:rsidR="008325C9">
        <w:rPr>
          <w:rFonts w:asciiTheme="minorHAnsi" w:hAnsiTheme="minorHAnsi" w:cs="Arial"/>
          <w:b/>
          <w:sz w:val="22"/>
          <w:szCs w:val="22"/>
        </w:rPr>
        <w:t xml:space="preserve"> </w:t>
      </w:r>
      <w:r w:rsidR="008325C9" w:rsidRPr="008325C9">
        <w:rPr>
          <w:rFonts w:asciiTheme="minorHAnsi" w:hAnsiTheme="minorHAnsi" w:cs="Arial"/>
          <w:i/>
          <w:sz w:val="22"/>
          <w:szCs w:val="22"/>
        </w:rPr>
        <w:t>Fellow</w:t>
      </w:r>
      <w:r w:rsidR="008325C9">
        <w:rPr>
          <w:rFonts w:asciiTheme="minorHAnsi" w:hAnsiTheme="minorHAnsi" w:cs="Arial"/>
          <w:sz w:val="22"/>
          <w:szCs w:val="22"/>
        </w:rPr>
        <w:t xml:space="preserve"> -</w:t>
      </w:r>
      <w:r w:rsidR="00195FE3" w:rsidRPr="002D051E">
        <w:rPr>
          <w:rFonts w:asciiTheme="minorHAnsi" w:hAnsiTheme="minorHAnsi" w:cs="Arial"/>
          <w:sz w:val="22"/>
          <w:szCs w:val="22"/>
        </w:rPr>
        <w:t xml:space="preserve"> </w:t>
      </w:r>
      <w:r w:rsidR="00195FE3" w:rsidRPr="002D051E">
        <w:rPr>
          <w:rFonts w:asciiTheme="minorHAnsi" w:hAnsiTheme="minorHAnsi" w:cs="Arial"/>
          <w:i/>
          <w:sz w:val="22"/>
          <w:szCs w:val="22"/>
        </w:rPr>
        <w:t>DevOps Engineering</w:t>
      </w:r>
      <w:r w:rsidR="00195FE3" w:rsidRPr="002D051E">
        <w:rPr>
          <w:rFonts w:asciiTheme="minorHAnsi" w:hAnsiTheme="minorHAnsi" w:cs="Arial"/>
          <w:b/>
          <w:sz w:val="22"/>
          <w:szCs w:val="22"/>
        </w:rPr>
        <w:t xml:space="preserve">              </w:t>
      </w:r>
      <w:r w:rsidR="003666B3" w:rsidRPr="002D051E">
        <w:rPr>
          <w:rFonts w:asciiTheme="minorHAnsi" w:hAnsiTheme="minorHAnsi" w:cs="Arial"/>
          <w:b/>
          <w:sz w:val="22"/>
          <w:szCs w:val="22"/>
        </w:rPr>
        <w:t xml:space="preserve">                   </w:t>
      </w:r>
      <w:r w:rsidR="00195FE3" w:rsidRPr="002D051E">
        <w:rPr>
          <w:rFonts w:asciiTheme="minorHAnsi" w:hAnsiTheme="minorHAnsi" w:cs="Arial"/>
          <w:b/>
          <w:sz w:val="22"/>
          <w:szCs w:val="22"/>
        </w:rPr>
        <w:t xml:space="preserve">                             </w:t>
      </w:r>
      <w:r w:rsidR="00D02B21">
        <w:rPr>
          <w:rFonts w:asciiTheme="minorHAnsi" w:hAnsiTheme="minorHAnsi" w:cs="Arial"/>
          <w:b/>
          <w:sz w:val="22"/>
          <w:szCs w:val="22"/>
        </w:rPr>
        <w:t xml:space="preserve">                           </w:t>
      </w:r>
      <w:r w:rsidR="005F7B0E">
        <w:rPr>
          <w:rFonts w:asciiTheme="minorHAnsi" w:hAnsiTheme="minorHAnsi" w:cs="Arial"/>
          <w:b/>
          <w:sz w:val="22"/>
          <w:szCs w:val="22"/>
        </w:rPr>
        <w:t xml:space="preserve">       </w:t>
      </w:r>
      <w:r w:rsidR="00195FE3" w:rsidRPr="002D051E">
        <w:rPr>
          <w:rFonts w:asciiTheme="minorHAnsi" w:hAnsiTheme="minorHAnsi" w:cs="Arial"/>
          <w:b/>
          <w:sz w:val="22"/>
          <w:szCs w:val="22"/>
        </w:rPr>
        <w:t xml:space="preserve"> </w:t>
      </w:r>
      <w:r w:rsidR="00A2739B" w:rsidRPr="002D051E">
        <w:rPr>
          <w:rFonts w:asciiTheme="minorHAnsi" w:hAnsiTheme="minorHAnsi" w:cs="Arial"/>
          <w:sz w:val="22"/>
          <w:szCs w:val="22"/>
        </w:rPr>
        <w:t>Jul 2018-</w:t>
      </w:r>
      <w:r w:rsidR="00A20CCD">
        <w:rPr>
          <w:rFonts w:asciiTheme="minorHAnsi" w:hAnsiTheme="minorHAnsi" w:cs="Arial"/>
          <w:sz w:val="22"/>
          <w:szCs w:val="22"/>
        </w:rPr>
        <w:t>Sep 2018</w:t>
      </w:r>
    </w:p>
    <w:p w14:paraId="3BD5F79B" w14:textId="740F8F03" w:rsidR="00BF7970" w:rsidRDefault="003B2AF5" w:rsidP="00C4781F">
      <w:pPr>
        <w:pStyle w:val="ListParagraph"/>
        <w:numPr>
          <w:ilvl w:val="0"/>
          <w:numId w:val="30"/>
        </w:numPr>
        <w:ind w:right="6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Designed scalable infrastructure </w:t>
      </w:r>
      <w:r w:rsidR="003A7323">
        <w:rPr>
          <w:rFonts w:asciiTheme="minorHAnsi" w:hAnsiTheme="minorHAnsi" w:cs="Arial"/>
          <w:sz w:val="22"/>
          <w:szCs w:val="22"/>
        </w:rPr>
        <w:t xml:space="preserve">to deploy </w:t>
      </w:r>
      <w:r w:rsidR="00ED2BC1" w:rsidRPr="00CC593D">
        <w:rPr>
          <w:rFonts w:asciiTheme="minorHAnsi" w:hAnsiTheme="minorHAnsi" w:cs="Arial"/>
          <w:sz w:val="22"/>
          <w:szCs w:val="22"/>
        </w:rPr>
        <w:t>Flask</w:t>
      </w:r>
      <w:r w:rsidR="00ED2BC1">
        <w:rPr>
          <w:rFonts w:asciiTheme="minorHAnsi" w:hAnsiTheme="minorHAnsi" w:cs="Arial"/>
          <w:sz w:val="22"/>
          <w:szCs w:val="22"/>
        </w:rPr>
        <w:t xml:space="preserve"> </w:t>
      </w:r>
      <w:r w:rsidR="009F4ABE">
        <w:rPr>
          <w:rFonts w:asciiTheme="minorHAnsi" w:hAnsiTheme="minorHAnsi" w:cs="Arial"/>
          <w:sz w:val="22"/>
          <w:szCs w:val="22"/>
        </w:rPr>
        <w:t xml:space="preserve">web app </w:t>
      </w:r>
      <w:r w:rsidR="00810BC5">
        <w:rPr>
          <w:rFonts w:asciiTheme="minorHAnsi" w:hAnsiTheme="minorHAnsi" w:cs="Arial"/>
          <w:sz w:val="22"/>
          <w:szCs w:val="22"/>
        </w:rPr>
        <w:t>on AWS</w:t>
      </w:r>
      <w:r w:rsidR="00904E4A">
        <w:rPr>
          <w:rFonts w:asciiTheme="minorHAnsi" w:hAnsiTheme="minorHAnsi" w:cs="Arial"/>
          <w:sz w:val="22"/>
          <w:szCs w:val="22"/>
        </w:rPr>
        <w:t xml:space="preserve"> </w:t>
      </w:r>
      <w:r w:rsidR="00AC4FEC">
        <w:rPr>
          <w:rFonts w:asciiTheme="minorHAnsi" w:hAnsiTheme="minorHAnsi" w:cs="Arial"/>
          <w:sz w:val="22"/>
          <w:szCs w:val="22"/>
        </w:rPr>
        <w:t xml:space="preserve">using </w:t>
      </w:r>
      <w:r w:rsidR="00AC4FEC" w:rsidRPr="00CC593D">
        <w:rPr>
          <w:rFonts w:asciiTheme="minorHAnsi" w:hAnsiTheme="minorHAnsi" w:cs="Arial"/>
          <w:sz w:val="22"/>
          <w:szCs w:val="22"/>
        </w:rPr>
        <w:t>Terraform</w:t>
      </w:r>
      <w:r w:rsidR="00810BC5">
        <w:rPr>
          <w:rFonts w:asciiTheme="minorHAnsi" w:hAnsiTheme="minorHAnsi" w:cs="Arial"/>
          <w:sz w:val="22"/>
          <w:szCs w:val="22"/>
        </w:rPr>
        <w:t xml:space="preserve">, </w:t>
      </w:r>
      <w:r w:rsidR="009F4ABE">
        <w:rPr>
          <w:rFonts w:asciiTheme="minorHAnsi" w:hAnsiTheme="minorHAnsi" w:cs="Arial"/>
          <w:sz w:val="22"/>
          <w:szCs w:val="22"/>
        </w:rPr>
        <w:t xml:space="preserve">offering </w:t>
      </w:r>
      <w:r w:rsidR="0079654C">
        <w:rPr>
          <w:rFonts w:asciiTheme="minorHAnsi" w:hAnsiTheme="minorHAnsi" w:cs="Arial"/>
          <w:sz w:val="22"/>
          <w:szCs w:val="22"/>
        </w:rPr>
        <w:t>services to multi</w:t>
      </w:r>
      <w:r w:rsidR="00D35A9C">
        <w:rPr>
          <w:rFonts w:asciiTheme="minorHAnsi" w:hAnsiTheme="minorHAnsi" w:cs="Arial"/>
          <w:sz w:val="22"/>
          <w:szCs w:val="22"/>
        </w:rPr>
        <w:t xml:space="preserve"> </w:t>
      </w:r>
      <w:r w:rsidR="008C356D">
        <w:rPr>
          <w:rFonts w:asciiTheme="minorHAnsi" w:hAnsiTheme="minorHAnsi" w:cs="Arial"/>
          <w:sz w:val="22"/>
          <w:szCs w:val="22"/>
        </w:rPr>
        <w:t>user</w:t>
      </w:r>
      <w:r w:rsidR="0079654C">
        <w:rPr>
          <w:rFonts w:asciiTheme="minorHAnsi" w:hAnsiTheme="minorHAnsi" w:cs="Arial"/>
          <w:sz w:val="22"/>
          <w:szCs w:val="22"/>
        </w:rPr>
        <w:t xml:space="preserve">s </w:t>
      </w:r>
      <w:r w:rsidR="00214DE4">
        <w:rPr>
          <w:rFonts w:asciiTheme="minorHAnsi" w:hAnsiTheme="minorHAnsi" w:cs="Arial"/>
          <w:sz w:val="22"/>
          <w:szCs w:val="22"/>
        </w:rPr>
        <w:t>to</w:t>
      </w:r>
      <w:r w:rsidR="0079654C">
        <w:rPr>
          <w:rFonts w:asciiTheme="minorHAnsi" w:hAnsiTheme="minorHAnsi" w:cs="Arial"/>
          <w:sz w:val="22"/>
          <w:szCs w:val="22"/>
        </w:rPr>
        <w:t xml:space="preserve"> </w:t>
      </w:r>
      <w:r w:rsidR="00214DE4">
        <w:rPr>
          <w:rFonts w:asciiTheme="minorHAnsi" w:hAnsiTheme="minorHAnsi" w:cs="Arial"/>
          <w:sz w:val="22"/>
          <w:szCs w:val="22"/>
        </w:rPr>
        <w:t>train</w:t>
      </w:r>
      <w:r w:rsidR="00525FCD">
        <w:rPr>
          <w:rFonts w:asciiTheme="minorHAnsi" w:hAnsiTheme="minorHAnsi" w:cs="Arial"/>
          <w:sz w:val="22"/>
          <w:szCs w:val="22"/>
        </w:rPr>
        <w:t xml:space="preserve"> </w:t>
      </w:r>
      <w:r w:rsidR="009F4ABE">
        <w:rPr>
          <w:rFonts w:asciiTheme="minorHAnsi" w:hAnsiTheme="minorHAnsi" w:cs="Arial"/>
          <w:sz w:val="22"/>
          <w:szCs w:val="22"/>
        </w:rPr>
        <w:t>custom</w:t>
      </w:r>
      <w:r w:rsidR="0079654C">
        <w:rPr>
          <w:rFonts w:asciiTheme="minorHAnsi" w:hAnsiTheme="minorHAnsi" w:cs="Arial"/>
          <w:sz w:val="22"/>
          <w:szCs w:val="22"/>
        </w:rPr>
        <w:t>ized</w:t>
      </w:r>
      <w:r w:rsidR="009F4ABE">
        <w:rPr>
          <w:rFonts w:asciiTheme="minorHAnsi" w:hAnsiTheme="minorHAnsi" w:cs="Arial"/>
          <w:sz w:val="22"/>
          <w:szCs w:val="22"/>
        </w:rPr>
        <w:t xml:space="preserve"> image classifi</w:t>
      </w:r>
      <w:r w:rsidR="00864F00">
        <w:rPr>
          <w:rFonts w:asciiTheme="minorHAnsi" w:hAnsiTheme="minorHAnsi" w:cs="Arial"/>
          <w:sz w:val="22"/>
          <w:szCs w:val="22"/>
        </w:rPr>
        <w:t>er</w:t>
      </w:r>
      <w:r w:rsidR="00D0473E">
        <w:rPr>
          <w:rFonts w:asciiTheme="minorHAnsi" w:hAnsiTheme="minorHAnsi" w:cs="Arial"/>
          <w:sz w:val="22"/>
          <w:szCs w:val="22"/>
        </w:rPr>
        <w:t>s</w:t>
      </w:r>
      <w:r w:rsidR="009F4ABE">
        <w:rPr>
          <w:rFonts w:asciiTheme="minorHAnsi" w:hAnsiTheme="minorHAnsi" w:cs="Arial"/>
          <w:sz w:val="22"/>
          <w:szCs w:val="22"/>
        </w:rPr>
        <w:t xml:space="preserve"> </w:t>
      </w:r>
      <w:r w:rsidR="00214DE4">
        <w:rPr>
          <w:rFonts w:asciiTheme="minorHAnsi" w:hAnsiTheme="minorHAnsi" w:cs="Arial"/>
          <w:sz w:val="22"/>
          <w:szCs w:val="22"/>
        </w:rPr>
        <w:t>for computer vision tasks</w:t>
      </w:r>
      <w:r w:rsidR="00FC50E1">
        <w:rPr>
          <w:rFonts w:asciiTheme="minorHAnsi" w:hAnsiTheme="minorHAnsi" w:cs="Arial"/>
          <w:sz w:val="22"/>
          <w:szCs w:val="22"/>
        </w:rPr>
        <w:t xml:space="preserve"> </w:t>
      </w:r>
    </w:p>
    <w:p w14:paraId="36D473A0" w14:textId="5AFE516E" w:rsidR="003121E1" w:rsidRDefault="001146AB" w:rsidP="00195FE3">
      <w:pPr>
        <w:pStyle w:val="ListParagraph"/>
        <w:numPr>
          <w:ilvl w:val="0"/>
          <w:numId w:val="30"/>
        </w:numPr>
        <w:ind w:right="6"/>
        <w:jc w:val="both"/>
        <w:rPr>
          <w:rFonts w:asciiTheme="minorHAnsi" w:hAnsiTheme="minorHAnsi" w:cs="Arial"/>
          <w:sz w:val="22"/>
          <w:szCs w:val="22"/>
        </w:rPr>
      </w:pPr>
      <w:r w:rsidRPr="002D051E">
        <w:rPr>
          <w:rFonts w:asciiTheme="minorHAnsi" w:hAnsiTheme="minorHAnsi" w:cs="Arial"/>
          <w:sz w:val="22"/>
          <w:szCs w:val="22"/>
        </w:rPr>
        <w:t>Enable</w:t>
      </w:r>
      <w:r w:rsidR="00A24680">
        <w:rPr>
          <w:rFonts w:asciiTheme="minorHAnsi" w:hAnsiTheme="minorHAnsi" w:cs="Arial"/>
          <w:sz w:val="22"/>
          <w:szCs w:val="22"/>
        </w:rPr>
        <w:t>d</w:t>
      </w:r>
      <w:r w:rsidRPr="002D051E">
        <w:rPr>
          <w:rFonts w:asciiTheme="minorHAnsi" w:hAnsiTheme="minorHAnsi" w:cs="Arial"/>
          <w:sz w:val="22"/>
          <w:szCs w:val="22"/>
        </w:rPr>
        <w:t xml:space="preserve"> auto-scaling </w:t>
      </w:r>
      <w:r w:rsidR="00BB7476">
        <w:rPr>
          <w:rFonts w:asciiTheme="minorHAnsi" w:hAnsiTheme="minorHAnsi" w:cs="Arial"/>
          <w:sz w:val="22"/>
          <w:szCs w:val="22"/>
        </w:rPr>
        <w:t xml:space="preserve">of </w:t>
      </w:r>
      <w:r w:rsidR="00720479">
        <w:rPr>
          <w:rFonts w:asciiTheme="minorHAnsi" w:hAnsiTheme="minorHAnsi" w:cs="Arial"/>
          <w:sz w:val="22"/>
          <w:szCs w:val="22"/>
        </w:rPr>
        <w:t xml:space="preserve">clusters </w:t>
      </w:r>
      <w:r w:rsidR="00FD1747">
        <w:rPr>
          <w:rFonts w:asciiTheme="minorHAnsi" w:hAnsiTheme="minorHAnsi" w:cs="Arial"/>
          <w:sz w:val="22"/>
          <w:szCs w:val="22"/>
        </w:rPr>
        <w:t>that</w:t>
      </w:r>
      <w:r w:rsidR="00122F47">
        <w:rPr>
          <w:rFonts w:asciiTheme="minorHAnsi" w:hAnsiTheme="minorHAnsi" w:cs="Arial"/>
          <w:sz w:val="22"/>
          <w:szCs w:val="22"/>
        </w:rPr>
        <w:t xml:space="preserve"> </w:t>
      </w:r>
      <w:r w:rsidR="00752CA4">
        <w:rPr>
          <w:rFonts w:asciiTheme="minorHAnsi" w:hAnsiTheme="minorHAnsi" w:cs="Arial"/>
          <w:sz w:val="22"/>
          <w:szCs w:val="22"/>
        </w:rPr>
        <w:t>run Docker containers</w:t>
      </w:r>
      <w:r w:rsidR="000C5568">
        <w:rPr>
          <w:rFonts w:asciiTheme="minorHAnsi" w:hAnsiTheme="minorHAnsi" w:cs="Arial"/>
          <w:sz w:val="22"/>
          <w:szCs w:val="22"/>
        </w:rPr>
        <w:t xml:space="preserve"> </w:t>
      </w:r>
      <w:r w:rsidR="00F0588E">
        <w:rPr>
          <w:rFonts w:asciiTheme="minorHAnsi" w:hAnsiTheme="minorHAnsi" w:cs="Arial"/>
          <w:sz w:val="22"/>
          <w:szCs w:val="22"/>
        </w:rPr>
        <w:t>by using ECS for orchestration</w:t>
      </w:r>
    </w:p>
    <w:p w14:paraId="0BA719FF" w14:textId="2EEFAAE7" w:rsidR="00727E7C" w:rsidRPr="00593E5C" w:rsidRDefault="002213A8" w:rsidP="00593E5C">
      <w:pPr>
        <w:pStyle w:val="ListParagraph"/>
        <w:numPr>
          <w:ilvl w:val="0"/>
          <w:numId w:val="30"/>
        </w:numPr>
        <w:ind w:right="6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</w:t>
      </w:r>
      <w:r w:rsidR="0082358B">
        <w:rPr>
          <w:rFonts w:asciiTheme="minorHAnsi" w:hAnsiTheme="minorHAnsi" w:cs="Arial"/>
          <w:sz w:val="22"/>
          <w:szCs w:val="22"/>
        </w:rPr>
        <w:t>e</w:t>
      </w:r>
      <w:r w:rsidR="00A24680">
        <w:rPr>
          <w:rFonts w:asciiTheme="minorHAnsi" w:hAnsiTheme="minorHAnsi" w:cs="Arial"/>
          <w:sz w:val="22"/>
          <w:szCs w:val="22"/>
        </w:rPr>
        <w:t>d</w:t>
      </w:r>
      <w:r>
        <w:rPr>
          <w:rFonts w:asciiTheme="minorHAnsi" w:hAnsiTheme="minorHAnsi" w:cs="Arial"/>
          <w:sz w:val="22"/>
          <w:szCs w:val="22"/>
        </w:rPr>
        <w:t xml:space="preserve"> robust </w:t>
      </w:r>
      <w:r w:rsidR="00200452">
        <w:rPr>
          <w:rFonts w:asciiTheme="minorHAnsi" w:hAnsiTheme="minorHAnsi" w:cs="Arial"/>
          <w:sz w:val="22"/>
          <w:szCs w:val="22"/>
        </w:rPr>
        <w:t xml:space="preserve">cloud </w:t>
      </w:r>
      <w:r w:rsidR="002A067C">
        <w:rPr>
          <w:rFonts w:asciiTheme="minorHAnsi" w:hAnsiTheme="minorHAnsi" w:cs="Arial"/>
          <w:sz w:val="22"/>
          <w:szCs w:val="22"/>
        </w:rPr>
        <w:t>server fail-safe</w:t>
      </w:r>
      <w:r w:rsidR="00200452">
        <w:rPr>
          <w:rFonts w:asciiTheme="minorHAnsi" w:hAnsiTheme="minorHAnsi" w:cs="Arial"/>
          <w:sz w:val="22"/>
          <w:szCs w:val="22"/>
        </w:rPr>
        <w:t xml:space="preserve"> mechanism</w:t>
      </w:r>
      <w:r w:rsidR="001146AB" w:rsidRPr="002D051E">
        <w:rPr>
          <w:rFonts w:asciiTheme="minorHAnsi" w:hAnsiTheme="minorHAnsi" w:cs="Arial"/>
          <w:sz w:val="22"/>
          <w:szCs w:val="22"/>
        </w:rPr>
        <w:t xml:space="preserve"> </w:t>
      </w:r>
      <w:r w:rsidR="00200452">
        <w:rPr>
          <w:rFonts w:asciiTheme="minorHAnsi" w:hAnsiTheme="minorHAnsi" w:cs="Arial"/>
          <w:sz w:val="22"/>
          <w:szCs w:val="22"/>
        </w:rPr>
        <w:t xml:space="preserve">by </w:t>
      </w:r>
      <w:r w:rsidR="00CC7781" w:rsidRPr="002D051E">
        <w:rPr>
          <w:rFonts w:asciiTheme="minorHAnsi" w:hAnsiTheme="minorHAnsi" w:cs="Arial"/>
          <w:sz w:val="22"/>
          <w:szCs w:val="22"/>
        </w:rPr>
        <w:t>auto</w:t>
      </w:r>
      <w:r w:rsidR="002A067C">
        <w:rPr>
          <w:rFonts w:asciiTheme="minorHAnsi" w:hAnsiTheme="minorHAnsi" w:cs="Arial"/>
          <w:sz w:val="22"/>
          <w:szCs w:val="22"/>
        </w:rPr>
        <w:t>matically re</w:t>
      </w:r>
      <w:r w:rsidR="004B022C">
        <w:rPr>
          <w:rFonts w:asciiTheme="minorHAnsi" w:hAnsiTheme="minorHAnsi" w:cs="Arial"/>
          <w:sz w:val="22"/>
          <w:szCs w:val="22"/>
        </w:rPr>
        <w:t xml:space="preserve">suming training process </w:t>
      </w:r>
      <w:r w:rsidR="0021465A">
        <w:rPr>
          <w:rFonts w:asciiTheme="minorHAnsi" w:hAnsiTheme="minorHAnsi" w:cs="Arial"/>
          <w:sz w:val="22"/>
          <w:szCs w:val="22"/>
        </w:rPr>
        <w:t>upon</w:t>
      </w:r>
      <w:r w:rsidR="00CF4AA9">
        <w:rPr>
          <w:rFonts w:asciiTheme="minorHAnsi" w:hAnsiTheme="minorHAnsi" w:cs="Arial"/>
          <w:sz w:val="22"/>
          <w:szCs w:val="22"/>
        </w:rPr>
        <w:t xml:space="preserve"> </w:t>
      </w:r>
      <w:r w:rsidR="00540DC6">
        <w:rPr>
          <w:rFonts w:asciiTheme="minorHAnsi" w:hAnsiTheme="minorHAnsi" w:cs="Arial"/>
          <w:sz w:val="22"/>
          <w:szCs w:val="22"/>
        </w:rPr>
        <w:t>recovery</w:t>
      </w:r>
      <w:r w:rsidR="00B340BD">
        <w:rPr>
          <w:rFonts w:asciiTheme="minorHAnsi" w:hAnsiTheme="minorHAnsi" w:cs="Arial"/>
          <w:sz w:val="22"/>
          <w:szCs w:val="22"/>
        </w:rPr>
        <w:t xml:space="preserve">; </w:t>
      </w:r>
      <w:r w:rsidR="003A5DA7">
        <w:rPr>
          <w:rFonts w:asciiTheme="minorHAnsi" w:hAnsiTheme="minorHAnsi" w:cs="Arial"/>
          <w:sz w:val="22"/>
          <w:szCs w:val="22"/>
        </w:rPr>
        <w:t>reduce</w:t>
      </w:r>
      <w:r w:rsidR="000E0E3C">
        <w:rPr>
          <w:rFonts w:asciiTheme="minorHAnsi" w:hAnsiTheme="minorHAnsi" w:cs="Arial"/>
          <w:sz w:val="22"/>
          <w:szCs w:val="22"/>
        </w:rPr>
        <w:t>d</w:t>
      </w:r>
      <w:r w:rsidR="003A5DA7">
        <w:rPr>
          <w:rFonts w:asciiTheme="minorHAnsi" w:hAnsiTheme="minorHAnsi" w:cs="Arial"/>
          <w:sz w:val="22"/>
          <w:szCs w:val="22"/>
        </w:rPr>
        <w:t xml:space="preserve"> cost by factor of 4 </w:t>
      </w:r>
      <w:r w:rsidR="00593E5C">
        <w:rPr>
          <w:rFonts w:asciiTheme="minorHAnsi" w:hAnsiTheme="minorHAnsi" w:cs="Arial"/>
          <w:sz w:val="22"/>
          <w:szCs w:val="22"/>
        </w:rPr>
        <w:t>as result of</w:t>
      </w:r>
      <w:r w:rsidR="00B340BD">
        <w:rPr>
          <w:rFonts w:asciiTheme="minorHAnsi" w:hAnsiTheme="minorHAnsi" w:cs="Arial"/>
          <w:sz w:val="22"/>
          <w:szCs w:val="22"/>
        </w:rPr>
        <w:t xml:space="preserve"> deploying services onto </w:t>
      </w:r>
      <w:r w:rsidR="003A5DA7">
        <w:rPr>
          <w:rFonts w:asciiTheme="minorHAnsi" w:hAnsiTheme="minorHAnsi" w:cs="Arial"/>
          <w:sz w:val="22"/>
          <w:szCs w:val="22"/>
        </w:rPr>
        <w:t>EC2 Spot instances</w:t>
      </w:r>
    </w:p>
    <w:p w14:paraId="5D4EF91E" w14:textId="28D0E5CE" w:rsidR="00195FE3" w:rsidRPr="002D051E" w:rsidRDefault="00FF5BFF" w:rsidP="00195FE3">
      <w:pPr>
        <w:spacing w:before="120"/>
        <w:ind w:right="6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Ontario Public Service </w:t>
      </w:r>
      <w:r w:rsidR="002576EE">
        <w:rPr>
          <w:rFonts w:asciiTheme="minorHAnsi" w:hAnsiTheme="minorHAnsi" w:cs="Arial"/>
          <w:b/>
          <w:sz w:val="22"/>
          <w:szCs w:val="22"/>
        </w:rPr>
        <w:t>(</w:t>
      </w:r>
      <w:r w:rsidR="00195FE3" w:rsidRPr="002D051E">
        <w:rPr>
          <w:rFonts w:asciiTheme="minorHAnsi" w:hAnsiTheme="minorHAnsi" w:cs="Arial"/>
          <w:b/>
          <w:sz w:val="22"/>
          <w:szCs w:val="22"/>
        </w:rPr>
        <w:t>MOECC</w:t>
      </w:r>
      <w:r w:rsidR="002576EE">
        <w:rPr>
          <w:rFonts w:asciiTheme="minorHAnsi" w:hAnsiTheme="minorHAnsi" w:cs="Arial"/>
          <w:b/>
          <w:sz w:val="22"/>
          <w:szCs w:val="22"/>
        </w:rPr>
        <w:t>)</w:t>
      </w:r>
      <w:r w:rsidR="00195FE3" w:rsidRPr="002D051E">
        <w:rPr>
          <w:rFonts w:asciiTheme="minorHAnsi" w:hAnsiTheme="minorHAnsi" w:cs="Arial"/>
          <w:sz w:val="22"/>
          <w:szCs w:val="22"/>
        </w:rPr>
        <w:t xml:space="preserve">, </w:t>
      </w:r>
      <w:r w:rsidR="00195FE3" w:rsidRPr="002D051E">
        <w:rPr>
          <w:rFonts w:asciiTheme="minorHAnsi" w:hAnsiTheme="minorHAnsi" w:cs="Arial"/>
          <w:i/>
          <w:sz w:val="22"/>
          <w:szCs w:val="22"/>
        </w:rPr>
        <w:t>Contractor - IT Support for Enterprise Architects</w:t>
      </w:r>
      <w:r w:rsidR="00195FE3" w:rsidRPr="002D051E">
        <w:rPr>
          <w:rFonts w:asciiTheme="minorHAnsi" w:hAnsiTheme="minorHAnsi" w:cs="Arial"/>
          <w:sz w:val="22"/>
          <w:szCs w:val="22"/>
        </w:rPr>
        <w:t xml:space="preserve">     </w:t>
      </w:r>
      <w:r w:rsidR="003666B3" w:rsidRPr="002D051E">
        <w:rPr>
          <w:rFonts w:asciiTheme="minorHAnsi" w:hAnsiTheme="minorHAnsi" w:cs="Arial"/>
          <w:sz w:val="22"/>
          <w:szCs w:val="22"/>
        </w:rPr>
        <w:t xml:space="preserve">   </w:t>
      </w:r>
      <w:r w:rsidR="001A42ED" w:rsidRPr="002D051E">
        <w:rPr>
          <w:rFonts w:asciiTheme="minorHAnsi" w:hAnsiTheme="minorHAnsi" w:cs="Arial"/>
          <w:sz w:val="22"/>
          <w:szCs w:val="22"/>
        </w:rPr>
        <w:t xml:space="preserve">    </w:t>
      </w:r>
      <w:r w:rsidR="00A2739B" w:rsidRPr="002D051E">
        <w:rPr>
          <w:rFonts w:asciiTheme="minorHAnsi" w:hAnsiTheme="minorHAnsi" w:cs="Arial"/>
          <w:sz w:val="22"/>
          <w:szCs w:val="22"/>
        </w:rPr>
        <w:t xml:space="preserve"> </w:t>
      </w:r>
      <w:r w:rsidR="00D02B21">
        <w:rPr>
          <w:rFonts w:asciiTheme="minorHAnsi" w:hAnsiTheme="minorHAnsi" w:cs="Arial"/>
          <w:sz w:val="22"/>
          <w:szCs w:val="22"/>
        </w:rPr>
        <w:t xml:space="preserve">                          </w:t>
      </w:r>
      <w:r w:rsidR="00195FE3" w:rsidRPr="002D051E">
        <w:rPr>
          <w:rFonts w:asciiTheme="minorHAnsi" w:hAnsiTheme="minorHAnsi" w:cs="Arial"/>
          <w:sz w:val="22"/>
          <w:szCs w:val="22"/>
        </w:rPr>
        <w:t>Oct 2016-Jan 2017</w:t>
      </w:r>
    </w:p>
    <w:p w14:paraId="39B7D156" w14:textId="15FDBF44" w:rsidR="00195FE3" w:rsidRPr="002D051E" w:rsidRDefault="00195FE3" w:rsidP="00195FE3">
      <w:pPr>
        <w:pStyle w:val="ListParagraph"/>
        <w:numPr>
          <w:ilvl w:val="1"/>
          <w:numId w:val="24"/>
        </w:numPr>
        <w:ind w:right="6"/>
        <w:jc w:val="both"/>
        <w:rPr>
          <w:rFonts w:asciiTheme="minorHAnsi" w:hAnsiTheme="minorHAnsi" w:cs="Arial"/>
          <w:sz w:val="22"/>
          <w:szCs w:val="22"/>
          <w:lang w:val="en-CA"/>
        </w:rPr>
      </w:pPr>
      <w:r w:rsidRPr="002D051E">
        <w:rPr>
          <w:rFonts w:asciiTheme="minorHAnsi" w:hAnsiTheme="minorHAnsi" w:cs="Arial"/>
          <w:sz w:val="22"/>
          <w:szCs w:val="22"/>
          <w:lang w:val="en-CA"/>
        </w:rPr>
        <w:t>Built</w:t>
      </w:r>
      <w:r w:rsidR="00422727">
        <w:rPr>
          <w:rFonts w:asciiTheme="minorHAnsi" w:hAnsiTheme="minorHAnsi" w:cs="Arial"/>
          <w:sz w:val="22"/>
          <w:szCs w:val="22"/>
          <w:lang w:val="en-CA"/>
        </w:rPr>
        <w:t xml:space="preserve"> business</w:t>
      </w:r>
      <w:r w:rsidRPr="002D051E">
        <w:rPr>
          <w:rFonts w:asciiTheme="minorHAnsi" w:hAnsiTheme="minorHAnsi" w:cs="Arial"/>
          <w:sz w:val="22"/>
          <w:szCs w:val="22"/>
          <w:lang w:val="en-CA"/>
        </w:rPr>
        <w:t xml:space="preserve"> context models </w:t>
      </w:r>
      <w:r w:rsidR="004331C0">
        <w:rPr>
          <w:rFonts w:asciiTheme="minorHAnsi" w:hAnsiTheme="minorHAnsi" w:cs="Arial"/>
          <w:sz w:val="22"/>
          <w:szCs w:val="22"/>
          <w:lang w:val="en-CA"/>
        </w:rPr>
        <w:t xml:space="preserve">using </w:t>
      </w:r>
      <w:proofErr w:type="spellStart"/>
      <w:r w:rsidR="004331C0">
        <w:rPr>
          <w:rFonts w:asciiTheme="minorHAnsi" w:hAnsiTheme="minorHAnsi" w:cs="Arial"/>
          <w:sz w:val="22"/>
          <w:szCs w:val="22"/>
          <w:lang w:val="en-CA"/>
        </w:rPr>
        <w:t>SparkX</w:t>
      </w:r>
      <w:proofErr w:type="spellEnd"/>
      <w:r w:rsidR="004331C0">
        <w:rPr>
          <w:rFonts w:asciiTheme="minorHAnsi" w:hAnsiTheme="minorHAnsi" w:cs="Arial"/>
          <w:sz w:val="22"/>
          <w:szCs w:val="22"/>
          <w:lang w:val="en-CA"/>
        </w:rPr>
        <w:t xml:space="preserve"> software </w:t>
      </w:r>
      <w:r w:rsidR="00901D37">
        <w:rPr>
          <w:rFonts w:asciiTheme="minorHAnsi" w:hAnsiTheme="minorHAnsi" w:cs="Arial"/>
          <w:sz w:val="22"/>
          <w:szCs w:val="22"/>
          <w:lang w:val="en-CA"/>
        </w:rPr>
        <w:t>that scale</w:t>
      </w:r>
      <w:r w:rsidR="00DD3F39">
        <w:rPr>
          <w:rFonts w:asciiTheme="minorHAnsi" w:hAnsiTheme="minorHAnsi" w:cs="Arial"/>
          <w:sz w:val="22"/>
          <w:szCs w:val="22"/>
          <w:lang w:val="en-CA"/>
        </w:rPr>
        <w:t>d</w:t>
      </w:r>
      <w:r w:rsidR="00901D37">
        <w:rPr>
          <w:rFonts w:asciiTheme="minorHAnsi" w:hAnsiTheme="minorHAnsi" w:cs="Arial"/>
          <w:sz w:val="22"/>
          <w:szCs w:val="22"/>
          <w:lang w:val="en-CA"/>
        </w:rPr>
        <w:t xml:space="preserve"> to </w:t>
      </w:r>
      <w:r w:rsidR="002C7B73">
        <w:rPr>
          <w:rFonts w:asciiTheme="minorHAnsi" w:hAnsiTheme="minorHAnsi" w:cs="Arial"/>
          <w:sz w:val="22"/>
          <w:szCs w:val="22"/>
          <w:lang w:val="en-CA"/>
        </w:rPr>
        <w:t>all</w:t>
      </w:r>
      <w:r w:rsidR="004A27A3">
        <w:rPr>
          <w:rFonts w:asciiTheme="minorHAnsi" w:hAnsiTheme="minorHAnsi" w:cs="Arial"/>
          <w:sz w:val="22"/>
          <w:szCs w:val="22"/>
          <w:lang w:val="en-CA"/>
        </w:rPr>
        <w:t xml:space="preserve"> </w:t>
      </w:r>
      <w:r w:rsidR="00080719">
        <w:rPr>
          <w:rFonts w:asciiTheme="minorHAnsi" w:hAnsiTheme="minorHAnsi" w:cs="Arial"/>
          <w:sz w:val="22"/>
          <w:szCs w:val="22"/>
          <w:lang w:val="en-CA"/>
        </w:rPr>
        <w:t xml:space="preserve">14 </w:t>
      </w:r>
      <w:r w:rsidR="00FA0267">
        <w:rPr>
          <w:rFonts w:asciiTheme="minorHAnsi" w:hAnsiTheme="minorHAnsi" w:cs="Arial"/>
          <w:sz w:val="22"/>
          <w:szCs w:val="22"/>
          <w:lang w:val="en-CA"/>
        </w:rPr>
        <w:t>ministry-</w:t>
      </w:r>
      <w:r w:rsidR="002F44FE">
        <w:rPr>
          <w:rFonts w:asciiTheme="minorHAnsi" w:hAnsiTheme="minorHAnsi" w:cs="Arial"/>
          <w:sz w:val="22"/>
          <w:szCs w:val="22"/>
          <w:lang w:val="en-CA"/>
        </w:rPr>
        <w:t xml:space="preserve">passed </w:t>
      </w:r>
      <w:r w:rsidR="00080719">
        <w:rPr>
          <w:rFonts w:asciiTheme="minorHAnsi" w:hAnsiTheme="minorHAnsi" w:cs="Arial"/>
          <w:sz w:val="22"/>
          <w:szCs w:val="22"/>
          <w:lang w:val="en-CA"/>
        </w:rPr>
        <w:t>regulatory programs</w:t>
      </w:r>
      <w:r w:rsidR="002F662F">
        <w:rPr>
          <w:rFonts w:asciiTheme="minorHAnsi" w:hAnsiTheme="minorHAnsi" w:cs="Arial"/>
          <w:sz w:val="22"/>
          <w:szCs w:val="22"/>
          <w:lang w:val="en-CA"/>
        </w:rPr>
        <w:t xml:space="preserve">; </w:t>
      </w:r>
      <w:r w:rsidR="00D41A2A">
        <w:rPr>
          <w:rFonts w:asciiTheme="minorHAnsi" w:hAnsiTheme="minorHAnsi" w:cs="Arial"/>
          <w:sz w:val="22"/>
          <w:szCs w:val="22"/>
          <w:lang w:val="en-CA"/>
        </w:rPr>
        <w:t xml:space="preserve">improved the </w:t>
      </w:r>
      <w:r w:rsidR="000C707D">
        <w:rPr>
          <w:rFonts w:asciiTheme="minorHAnsi" w:hAnsiTheme="minorHAnsi" w:cs="Arial"/>
          <w:sz w:val="22"/>
          <w:szCs w:val="22"/>
          <w:lang w:val="en-CA"/>
        </w:rPr>
        <w:t xml:space="preserve">visual </w:t>
      </w:r>
      <w:r w:rsidR="001448F4">
        <w:rPr>
          <w:rFonts w:asciiTheme="minorHAnsi" w:hAnsiTheme="minorHAnsi" w:cs="Arial"/>
          <w:sz w:val="22"/>
          <w:szCs w:val="22"/>
          <w:lang w:val="en-CA"/>
        </w:rPr>
        <w:t xml:space="preserve">layout of </w:t>
      </w:r>
      <w:r w:rsidR="00D41A2A">
        <w:rPr>
          <w:rFonts w:asciiTheme="minorHAnsi" w:hAnsiTheme="minorHAnsi" w:cs="Arial"/>
          <w:sz w:val="22"/>
          <w:szCs w:val="22"/>
          <w:lang w:val="en-CA"/>
        </w:rPr>
        <w:t xml:space="preserve">model diagrams </w:t>
      </w:r>
      <w:r w:rsidR="003672B2">
        <w:rPr>
          <w:rFonts w:asciiTheme="minorHAnsi" w:hAnsiTheme="minorHAnsi" w:cs="Arial"/>
          <w:sz w:val="22"/>
          <w:szCs w:val="22"/>
          <w:lang w:val="en-CA"/>
        </w:rPr>
        <w:t xml:space="preserve">to facilitate </w:t>
      </w:r>
      <w:r w:rsidR="007A7F03">
        <w:rPr>
          <w:rFonts w:asciiTheme="minorHAnsi" w:hAnsiTheme="minorHAnsi" w:cs="Arial"/>
          <w:sz w:val="22"/>
          <w:szCs w:val="22"/>
          <w:lang w:val="en-CA"/>
        </w:rPr>
        <w:t>cross-ministry communication</w:t>
      </w:r>
    </w:p>
    <w:p w14:paraId="5BE6971F" w14:textId="7001177A" w:rsidR="00195FE3" w:rsidRDefault="00195FE3" w:rsidP="00195FE3">
      <w:pPr>
        <w:pStyle w:val="ListParagraph"/>
        <w:numPr>
          <w:ilvl w:val="1"/>
          <w:numId w:val="24"/>
        </w:numPr>
        <w:spacing w:before="120"/>
        <w:ind w:right="6"/>
        <w:jc w:val="both"/>
        <w:rPr>
          <w:rFonts w:asciiTheme="minorHAnsi" w:hAnsiTheme="minorHAnsi" w:cs="Arial"/>
          <w:sz w:val="22"/>
          <w:szCs w:val="22"/>
          <w:lang w:val="en-CA"/>
        </w:rPr>
      </w:pPr>
      <w:r w:rsidRPr="002D051E">
        <w:rPr>
          <w:rFonts w:asciiTheme="minorHAnsi" w:hAnsiTheme="minorHAnsi" w:cs="Arial"/>
          <w:sz w:val="22"/>
          <w:szCs w:val="22"/>
          <w:lang w:val="en-CA"/>
        </w:rPr>
        <w:t xml:space="preserve">Provisioned customized </w:t>
      </w:r>
      <w:r w:rsidRPr="00CC593D">
        <w:rPr>
          <w:rFonts w:asciiTheme="minorHAnsi" w:hAnsiTheme="minorHAnsi" w:cs="Arial"/>
          <w:sz w:val="22"/>
          <w:szCs w:val="22"/>
          <w:lang w:val="en-CA"/>
        </w:rPr>
        <w:t>SQL</w:t>
      </w:r>
      <w:r w:rsidRPr="002D051E">
        <w:rPr>
          <w:rFonts w:asciiTheme="minorHAnsi" w:hAnsiTheme="minorHAnsi" w:cs="Arial"/>
          <w:sz w:val="22"/>
          <w:szCs w:val="22"/>
          <w:lang w:val="en-CA"/>
        </w:rPr>
        <w:t xml:space="preserve"> queries from the </w:t>
      </w:r>
      <w:r w:rsidR="007933D1">
        <w:rPr>
          <w:rFonts w:asciiTheme="minorHAnsi" w:hAnsiTheme="minorHAnsi" w:cs="Arial"/>
          <w:sz w:val="22"/>
          <w:szCs w:val="22"/>
          <w:lang w:val="en-CA"/>
        </w:rPr>
        <w:t>MOECC</w:t>
      </w:r>
      <w:r w:rsidR="00AB4F8B">
        <w:rPr>
          <w:rFonts w:asciiTheme="minorHAnsi" w:hAnsiTheme="minorHAnsi" w:cs="Arial"/>
          <w:sz w:val="22"/>
          <w:szCs w:val="22"/>
          <w:lang w:val="en-CA"/>
        </w:rPr>
        <w:t xml:space="preserve"> </w:t>
      </w:r>
      <w:r w:rsidR="003A34FF">
        <w:rPr>
          <w:rFonts w:asciiTheme="minorHAnsi" w:hAnsiTheme="minorHAnsi" w:cs="Arial"/>
          <w:sz w:val="22"/>
          <w:szCs w:val="22"/>
          <w:lang w:val="en-CA"/>
        </w:rPr>
        <w:t xml:space="preserve">Oracle </w:t>
      </w:r>
      <w:r w:rsidRPr="002D051E">
        <w:rPr>
          <w:rFonts w:asciiTheme="minorHAnsi" w:hAnsiTheme="minorHAnsi" w:cs="Arial"/>
          <w:sz w:val="22"/>
          <w:szCs w:val="22"/>
          <w:lang w:val="en-CA"/>
        </w:rPr>
        <w:t>database</w:t>
      </w:r>
      <w:r w:rsidR="00D00F99">
        <w:rPr>
          <w:rFonts w:asciiTheme="minorHAnsi" w:hAnsiTheme="minorHAnsi" w:cs="Arial"/>
          <w:sz w:val="22"/>
          <w:szCs w:val="22"/>
          <w:lang w:val="en-CA"/>
        </w:rPr>
        <w:t xml:space="preserve">; </w:t>
      </w:r>
      <w:r w:rsidR="00F24F28">
        <w:rPr>
          <w:rFonts w:asciiTheme="minorHAnsi" w:hAnsiTheme="minorHAnsi" w:cs="Arial"/>
          <w:sz w:val="22"/>
          <w:szCs w:val="22"/>
          <w:lang w:val="en-CA"/>
        </w:rPr>
        <w:t>allowed</w:t>
      </w:r>
      <w:r w:rsidR="008711E4">
        <w:rPr>
          <w:rFonts w:asciiTheme="minorHAnsi" w:hAnsiTheme="minorHAnsi" w:cs="Arial"/>
          <w:sz w:val="22"/>
          <w:szCs w:val="22"/>
          <w:lang w:val="en-CA"/>
        </w:rPr>
        <w:t xml:space="preserve"> </w:t>
      </w:r>
      <w:r w:rsidR="00B51971">
        <w:rPr>
          <w:rFonts w:asciiTheme="minorHAnsi" w:hAnsiTheme="minorHAnsi" w:cs="Arial"/>
          <w:sz w:val="22"/>
          <w:szCs w:val="22"/>
          <w:lang w:val="en-CA"/>
        </w:rPr>
        <w:t>efficient information extraction</w:t>
      </w:r>
      <w:r w:rsidR="005353D9">
        <w:rPr>
          <w:rFonts w:asciiTheme="minorHAnsi" w:hAnsiTheme="minorHAnsi" w:cs="Arial"/>
          <w:sz w:val="22"/>
          <w:szCs w:val="22"/>
          <w:lang w:val="en-CA"/>
        </w:rPr>
        <w:t xml:space="preserve"> for</w:t>
      </w:r>
      <w:r w:rsidR="00F77DB9">
        <w:rPr>
          <w:rFonts w:asciiTheme="minorHAnsi" w:hAnsiTheme="minorHAnsi" w:cs="Arial"/>
          <w:sz w:val="22"/>
          <w:szCs w:val="22"/>
          <w:lang w:val="en-CA"/>
        </w:rPr>
        <w:t xml:space="preserve"> </w:t>
      </w:r>
      <w:r w:rsidR="006369DC">
        <w:rPr>
          <w:rFonts w:asciiTheme="minorHAnsi" w:hAnsiTheme="minorHAnsi" w:cs="Arial"/>
          <w:sz w:val="22"/>
          <w:szCs w:val="22"/>
          <w:lang w:val="en-CA"/>
        </w:rPr>
        <w:t xml:space="preserve">business architects and </w:t>
      </w:r>
      <w:r w:rsidR="00DA20BB">
        <w:rPr>
          <w:rFonts w:asciiTheme="minorHAnsi" w:hAnsiTheme="minorHAnsi" w:cs="Arial"/>
          <w:sz w:val="22"/>
          <w:szCs w:val="22"/>
          <w:lang w:val="en-CA"/>
        </w:rPr>
        <w:t xml:space="preserve">directors </w:t>
      </w:r>
      <w:r w:rsidR="008E69D6">
        <w:rPr>
          <w:rFonts w:asciiTheme="minorHAnsi" w:hAnsiTheme="minorHAnsi" w:cs="Arial"/>
          <w:sz w:val="22"/>
          <w:szCs w:val="22"/>
          <w:lang w:val="en-CA"/>
        </w:rPr>
        <w:t>across ministries</w:t>
      </w:r>
    </w:p>
    <w:p w14:paraId="3AC3F6DE" w14:textId="51CBC1AD" w:rsidR="00D1000F" w:rsidRPr="002D051E" w:rsidRDefault="00A5426D" w:rsidP="00195FE3">
      <w:pPr>
        <w:pStyle w:val="ListParagraph"/>
        <w:numPr>
          <w:ilvl w:val="1"/>
          <w:numId w:val="24"/>
        </w:numPr>
        <w:spacing w:before="120"/>
        <w:ind w:right="6"/>
        <w:jc w:val="both"/>
        <w:rPr>
          <w:rFonts w:asciiTheme="minorHAnsi" w:hAnsiTheme="minorHAnsi" w:cs="Arial"/>
          <w:sz w:val="22"/>
          <w:szCs w:val="22"/>
          <w:lang w:val="en-CA"/>
        </w:rPr>
      </w:pPr>
      <w:r>
        <w:rPr>
          <w:rFonts w:asciiTheme="minorHAnsi" w:hAnsiTheme="minorHAnsi" w:cs="Arial"/>
          <w:sz w:val="22"/>
          <w:szCs w:val="22"/>
          <w:lang w:val="en-CA"/>
        </w:rPr>
        <w:t>Participated a</w:t>
      </w:r>
      <w:r w:rsidR="000A3FC1">
        <w:rPr>
          <w:rFonts w:asciiTheme="minorHAnsi" w:hAnsiTheme="minorHAnsi" w:cs="Arial"/>
          <w:sz w:val="22"/>
          <w:szCs w:val="22"/>
          <w:lang w:val="en-CA"/>
        </w:rPr>
        <w:t xml:space="preserve">ctively </w:t>
      </w:r>
      <w:r w:rsidR="00FA0267">
        <w:rPr>
          <w:rFonts w:asciiTheme="minorHAnsi" w:hAnsiTheme="minorHAnsi" w:cs="Arial"/>
          <w:sz w:val="22"/>
          <w:szCs w:val="22"/>
          <w:lang w:val="en-CA"/>
        </w:rPr>
        <w:t>in</w:t>
      </w:r>
      <w:r w:rsidR="00ED4E1E">
        <w:rPr>
          <w:rFonts w:asciiTheme="minorHAnsi" w:hAnsiTheme="minorHAnsi" w:cs="Arial"/>
          <w:sz w:val="22"/>
          <w:szCs w:val="22"/>
          <w:lang w:val="en-CA"/>
        </w:rPr>
        <w:t xml:space="preserve"> </w:t>
      </w:r>
      <w:r w:rsidR="00D92205">
        <w:rPr>
          <w:rFonts w:asciiTheme="minorHAnsi" w:hAnsiTheme="minorHAnsi" w:cs="Arial"/>
          <w:sz w:val="22"/>
          <w:szCs w:val="22"/>
          <w:lang w:val="en-CA"/>
        </w:rPr>
        <w:t xml:space="preserve">team </w:t>
      </w:r>
      <w:r w:rsidR="00ED4E1E">
        <w:rPr>
          <w:rFonts w:asciiTheme="minorHAnsi" w:hAnsiTheme="minorHAnsi" w:cs="Arial"/>
          <w:sz w:val="22"/>
          <w:szCs w:val="22"/>
          <w:lang w:val="en-CA"/>
        </w:rPr>
        <w:t>meetings</w:t>
      </w:r>
      <w:r w:rsidR="00481975">
        <w:rPr>
          <w:rFonts w:asciiTheme="minorHAnsi" w:hAnsiTheme="minorHAnsi" w:cs="Arial"/>
          <w:sz w:val="22"/>
          <w:szCs w:val="22"/>
          <w:lang w:val="en-CA"/>
        </w:rPr>
        <w:t xml:space="preserve"> and substantially improved communication channels via establishing process for daily check-ins to </w:t>
      </w:r>
      <w:r w:rsidR="00277F53">
        <w:rPr>
          <w:rFonts w:asciiTheme="minorHAnsi" w:hAnsiTheme="minorHAnsi" w:cs="Arial"/>
          <w:sz w:val="22"/>
          <w:szCs w:val="22"/>
          <w:lang w:val="en-CA"/>
        </w:rPr>
        <w:t xml:space="preserve">better </w:t>
      </w:r>
      <w:r w:rsidR="00B345D5">
        <w:rPr>
          <w:rFonts w:asciiTheme="minorHAnsi" w:hAnsiTheme="minorHAnsi" w:cs="Arial"/>
          <w:sz w:val="22"/>
          <w:szCs w:val="22"/>
          <w:lang w:val="en-CA"/>
        </w:rPr>
        <w:t>understand</w:t>
      </w:r>
      <w:r w:rsidR="00277F53">
        <w:rPr>
          <w:rFonts w:asciiTheme="minorHAnsi" w:hAnsiTheme="minorHAnsi" w:cs="Arial"/>
          <w:sz w:val="22"/>
          <w:szCs w:val="22"/>
          <w:lang w:val="en-CA"/>
        </w:rPr>
        <w:t xml:space="preserve"> </w:t>
      </w:r>
      <w:r w:rsidR="008B2A80">
        <w:rPr>
          <w:rFonts w:asciiTheme="minorHAnsi" w:hAnsiTheme="minorHAnsi" w:cs="Arial"/>
          <w:sz w:val="22"/>
          <w:szCs w:val="22"/>
          <w:lang w:val="en-CA"/>
        </w:rPr>
        <w:t>each other’s</w:t>
      </w:r>
      <w:r w:rsidR="003A67FB">
        <w:rPr>
          <w:rFonts w:asciiTheme="minorHAnsi" w:hAnsiTheme="minorHAnsi" w:cs="Arial"/>
          <w:sz w:val="22"/>
          <w:szCs w:val="22"/>
          <w:lang w:val="en-CA"/>
        </w:rPr>
        <w:t xml:space="preserve"> responsibilities</w:t>
      </w:r>
      <w:r w:rsidR="001E6E68">
        <w:rPr>
          <w:rFonts w:asciiTheme="minorHAnsi" w:hAnsiTheme="minorHAnsi" w:cs="Arial"/>
          <w:sz w:val="22"/>
          <w:szCs w:val="22"/>
          <w:lang w:val="en-CA"/>
        </w:rPr>
        <w:t xml:space="preserve"> in an</w:t>
      </w:r>
      <w:r w:rsidR="00B345D5">
        <w:rPr>
          <w:rFonts w:asciiTheme="minorHAnsi" w:hAnsiTheme="minorHAnsi" w:cs="Arial"/>
          <w:sz w:val="22"/>
          <w:szCs w:val="22"/>
          <w:lang w:val="en-CA"/>
        </w:rPr>
        <w:t xml:space="preserve"> </w:t>
      </w:r>
      <w:r w:rsidR="00CD2B49">
        <w:rPr>
          <w:rFonts w:asciiTheme="minorHAnsi" w:hAnsiTheme="minorHAnsi" w:cs="Arial"/>
          <w:sz w:val="22"/>
          <w:szCs w:val="22"/>
          <w:lang w:val="en-CA"/>
        </w:rPr>
        <w:t xml:space="preserve">Agile </w:t>
      </w:r>
      <w:r w:rsidR="001E6E68">
        <w:rPr>
          <w:rFonts w:asciiTheme="minorHAnsi" w:hAnsiTheme="minorHAnsi" w:cs="Arial"/>
          <w:sz w:val="22"/>
          <w:szCs w:val="22"/>
          <w:lang w:val="en-CA"/>
        </w:rPr>
        <w:t>environment</w:t>
      </w:r>
    </w:p>
    <w:p w14:paraId="38407A05" w14:textId="71D1C634" w:rsidR="00195FE3" w:rsidRPr="002D051E" w:rsidRDefault="00195FE3" w:rsidP="00195FE3">
      <w:pPr>
        <w:spacing w:before="120"/>
        <w:ind w:right="6"/>
        <w:jc w:val="both"/>
        <w:rPr>
          <w:rFonts w:asciiTheme="minorHAnsi" w:hAnsiTheme="minorHAnsi" w:cs="Arial"/>
          <w:sz w:val="22"/>
          <w:szCs w:val="22"/>
        </w:rPr>
      </w:pPr>
      <w:r w:rsidRPr="002D051E">
        <w:rPr>
          <w:rFonts w:asciiTheme="minorHAnsi" w:hAnsiTheme="minorHAnsi" w:cs="Arial"/>
          <w:b/>
          <w:sz w:val="22"/>
          <w:szCs w:val="22"/>
        </w:rPr>
        <w:t>Advanced Micro Devices Inc.</w:t>
      </w:r>
      <w:r w:rsidRPr="002D051E">
        <w:rPr>
          <w:rFonts w:asciiTheme="minorHAnsi" w:hAnsiTheme="minorHAnsi" w:cs="Arial"/>
          <w:sz w:val="22"/>
          <w:szCs w:val="22"/>
        </w:rPr>
        <w:t xml:space="preserve">, </w:t>
      </w:r>
      <w:r w:rsidRPr="002D051E">
        <w:rPr>
          <w:rFonts w:asciiTheme="minorHAnsi" w:hAnsiTheme="minorHAnsi" w:cs="Arial"/>
          <w:i/>
          <w:sz w:val="22"/>
          <w:szCs w:val="22"/>
        </w:rPr>
        <w:t xml:space="preserve">Intern - Design Verification Engineer </w:t>
      </w:r>
      <w:r w:rsidRPr="002D051E">
        <w:rPr>
          <w:rFonts w:asciiTheme="minorHAnsi" w:hAnsiTheme="minorHAnsi" w:cs="Arial"/>
          <w:i/>
          <w:sz w:val="22"/>
          <w:szCs w:val="22"/>
        </w:rPr>
        <w:tab/>
        <w:t xml:space="preserve">               </w:t>
      </w:r>
      <w:r w:rsidR="00255D95">
        <w:rPr>
          <w:rFonts w:asciiTheme="minorHAnsi" w:hAnsiTheme="minorHAnsi" w:cs="Arial"/>
          <w:sz w:val="22"/>
          <w:szCs w:val="22"/>
        </w:rPr>
        <w:t xml:space="preserve">                      </w:t>
      </w:r>
      <w:r w:rsidR="00510700">
        <w:rPr>
          <w:rFonts w:asciiTheme="minorHAnsi" w:hAnsiTheme="minorHAnsi" w:cs="Arial"/>
          <w:sz w:val="22"/>
          <w:szCs w:val="22"/>
        </w:rPr>
        <w:t xml:space="preserve">              </w:t>
      </w:r>
      <w:r w:rsidR="003666B3" w:rsidRPr="002D051E">
        <w:rPr>
          <w:rFonts w:asciiTheme="minorHAnsi" w:hAnsiTheme="minorHAnsi" w:cs="Arial"/>
          <w:sz w:val="22"/>
          <w:szCs w:val="22"/>
        </w:rPr>
        <w:t>M</w:t>
      </w:r>
      <w:r w:rsidRPr="002D051E">
        <w:rPr>
          <w:rFonts w:asciiTheme="minorHAnsi" w:hAnsiTheme="minorHAnsi" w:cs="Arial"/>
          <w:sz w:val="22"/>
          <w:szCs w:val="22"/>
        </w:rPr>
        <w:t>ay 2014-Apr 2015</w:t>
      </w:r>
    </w:p>
    <w:p w14:paraId="1C95F207" w14:textId="30423E2F" w:rsidR="00195FE3" w:rsidRPr="002D051E" w:rsidRDefault="00195FE3" w:rsidP="00195FE3">
      <w:pPr>
        <w:pStyle w:val="ListParagraph"/>
        <w:numPr>
          <w:ilvl w:val="0"/>
          <w:numId w:val="33"/>
        </w:numPr>
        <w:ind w:right="6"/>
        <w:jc w:val="both"/>
        <w:rPr>
          <w:rFonts w:asciiTheme="minorHAnsi" w:hAnsiTheme="minorHAnsi" w:cs="Arial"/>
          <w:sz w:val="22"/>
          <w:szCs w:val="22"/>
        </w:rPr>
      </w:pPr>
      <w:r w:rsidRPr="002D051E">
        <w:rPr>
          <w:rFonts w:asciiTheme="minorHAnsi" w:hAnsiTheme="minorHAnsi" w:cs="Arial"/>
          <w:sz w:val="22"/>
          <w:szCs w:val="22"/>
        </w:rPr>
        <w:t xml:space="preserve">Designed and </w:t>
      </w:r>
      <w:r w:rsidR="00E724E5">
        <w:rPr>
          <w:rFonts w:asciiTheme="minorHAnsi" w:hAnsiTheme="minorHAnsi" w:cs="Arial"/>
          <w:sz w:val="22"/>
          <w:szCs w:val="22"/>
        </w:rPr>
        <w:t>maintain</w:t>
      </w:r>
      <w:r w:rsidR="00494167" w:rsidRPr="002D051E">
        <w:rPr>
          <w:rFonts w:asciiTheme="minorHAnsi" w:hAnsiTheme="minorHAnsi" w:cs="Arial"/>
          <w:sz w:val="22"/>
          <w:szCs w:val="22"/>
        </w:rPr>
        <w:t>ed</w:t>
      </w:r>
      <w:r w:rsidR="00F24E68">
        <w:rPr>
          <w:rFonts w:asciiTheme="minorHAnsi" w:hAnsiTheme="minorHAnsi" w:cs="Arial"/>
          <w:sz w:val="22"/>
          <w:szCs w:val="22"/>
        </w:rPr>
        <w:t xml:space="preserve"> </w:t>
      </w:r>
      <w:r w:rsidRPr="002D051E">
        <w:rPr>
          <w:rFonts w:asciiTheme="minorHAnsi" w:hAnsiTheme="minorHAnsi" w:cs="Arial"/>
          <w:sz w:val="22"/>
          <w:szCs w:val="22"/>
        </w:rPr>
        <w:t xml:space="preserve">verification testbench </w:t>
      </w:r>
      <w:r w:rsidR="00917FE3" w:rsidRPr="002D051E">
        <w:rPr>
          <w:rFonts w:asciiTheme="minorHAnsi" w:hAnsiTheme="minorHAnsi" w:cs="Arial"/>
          <w:sz w:val="22"/>
          <w:szCs w:val="22"/>
        </w:rPr>
        <w:t>for</w:t>
      </w:r>
      <w:r w:rsidR="009E0845" w:rsidRPr="002D051E">
        <w:rPr>
          <w:rFonts w:asciiTheme="minorHAnsi" w:hAnsiTheme="minorHAnsi" w:cs="Arial"/>
          <w:sz w:val="22"/>
          <w:szCs w:val="22"/>
        </w:rPr>
        <w:t xml:space="preserve"> </w:t>
      </w:r>
      <w:r w:rsidR="00620DE1">
        <w:rPr>
          <w:rFonts w:asciiTheme="minorHAnsi" w:hAnsiTheme="minorHAnsi" w:cs="Arial"/>
          <w:sz w:val="22"/>
          <w:szCs w:val="22"/>
        </w:rPr>
        <w:t xml:space="preserve">a </w:t>
      </w:r>
      <w:r w:rsidR="00CE3865" w:rsidRPr="002D051E">
        <w:rPr>
          <w:rFonts w:asciiTheme="minorHAnsi" w:hAnsiTheme="minorHAnsi" w:cs="Arial"/>
          <w:sz w:val="22"/>
          <w:szCs w:val="22"/>
        </w:rPr>
        <w:t>hardware</w:t>
      </w:r>
      <w:r w:rsidR="009E0845" w:rsidRPr="002D051E">
        <w:rPr>
          <w:rFonts w:asciiTheme="minorHAnsi" w:hAnsiTheme="minorHAnsi" w:cs="Arial"/>
          <w:sz w:val="22"/>
          <w:szCs w:val="22"/>
        </w:rPr>
        <w:t xml:space="preserve"> IP</w:t>
      </w:r>
      <w:r w:rsidR="000A0AEA" w:rsidRPr="002D051E">
        <w:rPr>
          <w:rFonts w:asciiTheme="minorHAnsi" w:hAnsiTheme="minorHAnsi" w:cs="Arial"/>
          <w:sz w:val="22"/>
          <w:szCs w:val="22"/>
        </w:rPr>
        <w:t xml:space="preserve"> design</w:t>
      </w:r>
      <w:r w:rsidR="00F24E68">
        <w:rPr>
          <w:rFonts w:asciiTheme="minorHAnsi" w:hAnsiTheme="minorHAnsi" w:cs="Arial"/>
          <w:sz w:val="22"/>
          <w:szCs w:val="22"/>
        </w:rPr>
        <w:t xml:space="preserve"> from </w:t>
      </w:r>
      <w:r w:rsidR="0082094B">
        <w:rPr>
          <w:rFonts w:asciiTheme="minorHAnsi" w:hAnsiTheme="minorHAnsi" w:cs="Arial"/>
          <w:sz w:val="22"/>
          <w:szCs w:val="22"/>
        </w:rPr>
        <w:t>initial planning</w:t>
      </w:r>
      <w:r w:rsidR="00E724E5">
        <w:rPr>
          <w:rFonts w:asciiTheme="minorHAnsi" w:hAnsiTheme="minorHAnsi" w:cs="Arial"/>
          <w:sz w:val="22"/>
          <w:szCs w:val="22"/>
        </w:rPr>
        <w:t xml:space="preserve"> to production</w:t>
      </w:r>
    </w:p>
    <w:p w14:paraId="3F72B2B6" w14:textId="3A1F5358" w:rsidR="00195FE3" w:rsidRPr="002D051E" w:rsidRDefault="00494167" w:rsidP="00195FE3">
      <w:pPr>
        <w:pStyle w:val="ListParagraph"/>
        <w:numPr>
          <w:ilvl w:val="0"/>
          <w:numId w:val="33"/>
        </w:numPr>
        <w:ind w:right="6"/>
        <w:jc w:val="both"/>
        <w:rPr>
          <w:rFonts w:asciiTheme="minorHAnsi" w:hAnsiTheme="minorHAnsi" w:cs="Arial"/>
          <w:sz w:val="22"/>
          <w:szCs w:val="22"/>
        </w:rPr>
      </w:pPr>
      <w:r w:rsidRPr="002D051E">
        <w:rPr>
          <w:rFonts w:asciiTheme="minorHAnsi" w:hAnsiTheme="minorHAnsi" w:cs="Arial"/>
          <w:sz w:val="22"/>
          <w:szCs w:val="22"/>
        </w:rPr>
        <w:t xml:space="preserve">Simulated VHDL design functionality </w:t>
      </w:r>
      <w:r w:rsidR="00E92BF7">
        <w:rPr>
          <w:rFonts w:asciiTheme="minorHAnsi" w:hAnsiTheme="minorHAnsi" w:cs="Arial"/>
          <w:sz w:val="22"/>
          <w:szCs w:val="22"/>
        </w:rPr>
        <w:t>using C++ and compared</w:t>
      </w:r>
      <w:r w:rsidR="001F43A9">
        <w:rPr>
          <w:rFonts w:asciiTheme="minorHAnsi" w:hAnsiTheme="minorHAnsi" w:cs="Arial"/>
          <w:sz w:val="22"/>
          <w:szCs w:val="22"/>
        </w:rPr>
        <w:t xml:space="preserve"> outputs from hardware module</w:t>
      </w:r>
      <w:r w:rsidR="00FC46C6">
        <w:rPr>
          <w:rFonts w:asciiTheme="minorHAnsi" w:hAnsiTheme="minorHAnsi" w:cs="Arial"/>
          <w:sz w:val="22"/>
          <w:szCs w:val="22"/>
        </w:rPr>
        <w:t>s, which led to the resolution of</w:t>
      </w:r>
      <w:r w:rsidR="003D43B0">
        <w:rPr>
          <w:rFonts w:asciiTheme="minorHAnsi" w:hAnsiTheme="minorHAnsi" w:cs="Arial"/>
          <w:sz w:val="22"/>
          <w:szCs w:val="22"/>
        </w:rPr>
        <w:t xml:space="preserve"> </w:t>
      </w:r>
      <w:r w:rsidR="005D4E9A">
        <w:rPr>
          <w:rFonts w:asciiTheme="minorHAnsi" w:hAnsiTheme="minorHAnsi" w:cs="Arial"/>
          <w:sz w:val="22"/>
          <w:szCs w:val="22"/>
        </w:rPr>
        <w:t xml:space="preserve">50+ </w:t>
      </w:r>
      <w:r w:rsidR="003B4B7E">
        <w:rPr>
          <w:rFonts w:asciiTheme="minorHAnsi" w:hAnsiTheme="minorHAnsi" w:cs="Arial"/>
          <w:sz w:val="22"/>
          <w:szCs w:val="22"/>
        </w:rPr>
        <w:t xml:space="preserve">design </w:t>
      </w:r>
      <w:r w:rsidR="00F3554D">
        <w:rPr>
          <w:rFonts w:asciiTheme="minorHAnsi" w:hAnsiTheme="minorHAnsi" w:cs="Arial"/>
          <w:sz w:val="22"/>
          <w:szCs w:val="22"/>
        </w:rPr>
        <w:t xml:space="preserve">flaws </w:t>
      </w:r>
      <w:r w:rsidR="00FC46C6">
        <w:rPr>
          <w:rFonts w:asciiTheme="minorHAnsi" w:hAnsiTheme="minorHAnsi" w:cs="Arial"/>
          <w:sz w:val="22"/>
          <w:szCs w:val="22"/>
        </w:rPr>
        <w:t>over 6</w:t>
      </w:r>
      <w:r w:rsidR="003B4B7E">
        <w:rPr>
          <w:rFonts w:asciiTheme="minorHAnsi" w:hAnsiTheme="minorHAnsi" w:cs="Arial"/>
          <w:sz w:val="22"/>
          <w:szCs w:val="22"/>
        </w:rPr>
        <w:t xml:space="preserve"> months</w:t>
      </w:r>
      <w:r w:rsidR="00C93241">
        <w:rPr>
          <w:rFonts w:asciiTheme="minorHAnsi" w:hAnsiTheme="minorHAnsi" w:cs="Arial"/>
          <w:sz w:val="22"/>
          <w:szCs w:val="22"/>
        </w:rPr>
        <w:t xml:space="preserve"> </w:t>
      </w:r>
    </w:p>
    <w:p w14:paraId="2E3EC47D" w14:textId="4B315D1A" w:rsidR="00195FE3" w:rsidRPr="002D051E" w:rsidRDefault="00F857B7" w:rsidP="00195FE3">
      <w:pPr>
        <w:pStyle w:val="ListParagraph"/>
        <w:numPr>
          <w:ilvl w:val="0"/>
          <w:numId w:val="33"/>
        </w:numPr>
        <w:spacing w:before="120"/>
        <w:ind w:right="6"/>
        <w:jc w:val="both"/>
        <w:rPr>
          <w:rFonts w:asciiTheme="minorHAnsi" w:hAnsiTheme="minorHAnsi" w:cs="Arial"/>
          <w:sz w:val="22"/>
          <w:szCs w:val="22"/>
        </w:rPr>
      </w:pPr>
      <w:r w:rsidRPr="002D051E">
        <w:rPr>
          <w:rFonts w:asciiTheme="minorHAnsi" w:hAnsiTheme="minorHAnsi" w:cs="Arial"/>
          <w:sz w:val="22"/>
          <w:szCs w:val="22"/>
        </w:rPr>
        <w:t xml:space="preserve">Demonstrated efficiency by </w:t>
      </w:r>
      <w:r w:rsidR="0057448D" w:rsidRPr="002D051E">
        <w:rPr>
          <w:rFonts w:asciiTheme="minorHAnsi" w:hAnsiTheme="minorHAnsi" w:cs="Arial"/>
          <w:sz w:val="22"/>
          <w:szCs w:val="22"/>
        </w:rPr>
        <w:t>automating</w:t>
      </w:r>
      <w:r w:rsidR="00195FE3" w:rsidRPr="002D051E">
        <w:rPr>
          <w:rFonts w:asciiTheme="minorHAnsi" w:hAnsiTheme="minorHAnsi" w:cs="Arial"/>
          <w:sz w:val="22"/>
          <w:szCs w:val="22"/>
        </w:rPr>
        <w:t xml:space="preserve"> </w:t>
      </w:r>
      <w:r w:rsidR="00D440E4" w:rsidRPr="002D051E">
        <w:rPr>
          <w:rFonts w:asciiTheme="minorHAnsi" w:hAnsiTheme="minorHAnsi" w:cs="Arial"/>
          <w:sz w:val="22"/>
          <w:szCs w:val="22"/>
        </w:rPr>
        <w:t>nigh</w:t>
      </w:r>
      <w:r w:rsidR="003D59B0" w:rsidRPr="002D051E">
        <w:rPr>
          <w:rFonts w:asciiTheme="minorHAnsi" w:hAnsiTheme="minorHAnsi" w:cs="Arial"/>
          <w:sz w:val="22"/>
          <w:szCs w:val="22"/>
        </w:rPr>
        <w:t>tly regression</w:t>
      </w:r>
      <w:r w:rsidR="007B3C2E" w:rsidRPr="002D051E">
        <w:rPr>
          <w:rFonts w:asciiTheme="minorHAnsi" w:hAnsiTheme="minorHAnsi" w:cs="Arial"/>
          <w:sz w:val="22"/>
          <w:szCs w:val="22"/>
        </w:rPr>
        <w:t xml:space="preserve"> </w:t>
      </w:r>
      <w:r w:rsidR="00D11687" w:rsidRPr="002D051E">
        <w:rPr>
          <w:rFonts w:asciiTheme="minorHAnsi" w:hAnsiTheme="minorHAnsi" w:cs="Arial"/>
          <w:sz w:val="22"/>
          <w:szCs w:val="22"/>
        </w:rPr>
        <w:t xml:space="preserve">using </w:t>
      </w:r>
      <w:proofErr w:type="spellStart"/>
      <w:r w:rsidR="00D11687" w:rsidRPr="0082094B">
        <w:rPr>
          <w:rFonts w:asciiTheme="minorHAnsi" w:hAnsiTheme="minorHAnsi" w:cs="Arial"/>
          <w:sz w:val="22"/>
          <w:szCs w:val="22"/>
        </w:rPr>
        <w:t>Cron</w:t>
      </w:r>
      <w:proofErr w:type="spellEnd"/>
      <w:r w:rsidR="00D11687" w:rsidRPr="002D051E">
        <w:rPr>
          <w:rFonts w:asciiTheme="minorHAnsi" w:hAnsiTheme="minorHAnsi" w:cs="Arial"/>
          <w:sz w:val="22"/>
          <w:szCs w:val="22"/>
        </w:rPr>
        <w:t xml:space="preserve"> Job </w:t>
      </w:r>
      <w:r w:rsidR="007B3C2E" w:rsidRPr="002D051E">
        <w:rPr>
          <w:rFonts w:asciiTheme="minorHAnsi" w:hAnsiTheme="minorHAnsi" w:cs="Arial"/>
          <w:sz w:val="22"/>
          <w:szCs w:val="22"/>
        </w:rPr>
        <w:t>for</w:t>
      </w:r>
      <w:r w:rsidR="000A7DCA" w:rsidRPr="002D051E">
        <w:rPr>
          <w:rFonts w:asciiTheme="minorHAnsi" w:hAnsiTheme="minorHAnsi" w:cs="Arial"/>
          <w:sz w:val="22"/>
          <w:szCs w:val="22"/>
        </w:rPr>
        <w:t xml:space="preserve"> continuous code integration</w:t>
      </w:r>
    </w:p>
    <w:p w14:paraId="72750F20" w14:textId="0139A338" w:rsidR="00A7274B" w:rsidRPr="002D051E" w:rsidRDefault="00A7274B" w:rsidP="004E17E9">
      <w:pPr>
        <w:spacing w:before="240"/>
        <w:ind w:right="-476"/>
        <w:jc w:val="both"/>
        <w:rPr>
          <w:rFonts w:asciiTheme="minorHAnsi" w:hAnsiTheme="minorHAnsi" w:cs="Arial"/>
          <w:b/>
          <w:sz w:val="22"/>
          <w:szCs w:val="22"/>
          <w:lang w:val="en-CA"/>
        </w:rPr>
      </w:pPr>
      <w:r w:rsidRPr="002D051E">
        <w:rPr>
          <w:rFonts w:asciiTheme="minorHAnsi" w:hAnsiTheme="minorHAnsi" w:cs="Arial"/>
          <w:b/>
          <w:sz w:val="22"/>
          <w:szCs w:val="22"/>
        </w:rPr>
        <w:t xml:space="preserve">EDUCATION </w:t>
      </w:r>
    </w:p>
    <w:p w14:paraId="0E978D8E" w14:textId="5D841CC0" w:rsidR="008E06F9" w:rsidRPr="002D051E" w:rsidRDefault="005F7B0E" w:rsidP="000B2C80">
      <w:pPr>
        <w:ind w:left="2041" w:hanging="204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University of Toronto</w:t>
      </w:r>
      <w:r>
        <w:rPr>
          <w:rFonts w:asciiTheme="minorHAnsi" w:hAnsiTheme="minorHAnsi" w:cs="Arial"/>
          <w:sz w:val="22"/>
          <w:szCs w:val="22"/>
        </w:rPr>
        <w:t>,</w:t>
      </w:r>
      <w:r w:rsidR="00CC72B3" w:rsidRPr="002D051E">
        <w:rPr>
          <w:rFonts w:asciiTheme="minorHAnsi" w:hAnsiTheme="minorHAnsi" w:cs="Arial"/>
          <w:b/>
          <w:sz w:val="22"/>
          <w:szCs w:val="22"/>
        </w:rPr>
        <w:t xml:space="preserve"> </w:t>
      </w:r>
      <w:r w:rsidR="00510700">
        <w:rPr>
          <w:rFonts w:asciiTheme="minorHAnsi" w:hAnsiTheme="minorHAnsi" w:cs="Arial"/>
          <w:i/>
          <w:sz w:val="22"/>
          <w:szCs w:val="22"/>
        </w:rPr>
        <w:t>Master of</w:t>
      </w:r>
      <w:r w:rsidR="00887388">
        <w:rPr>
          <w:rFonts w:asciiTheme="minorHAnsi" w:hAnsiTheme="minorHAnsi" w:cs="Arial"/>
          <w:i/>
          <w:sz w:val="22"/>
          <w:szCs w:val="22"/>
        </w:rPr>
        <w:t xml:space="preserve"> Mechanical and Industrial Engineering</w:t>
      </w:r>
      <w:r w:rsidR="00CC72B3" w:rsidRPr="002D051E">
        <w:rPr>
          <w:rFonts w:asciiTheme="minorHAnsi" w:hAnsiTheme="minorHAnsi" w:cs="Arial"/>
          <w:i/>
          <w:sz w:val="22"/>
          <w:szCs w:val="22"/>
        </w:rPr>
        <w:t xml:space="preserve">       </w:t>
      </w:r>
      <w:r w:rsidR="0059577D" w:rsidRPr="002D051E">
        <w:rPr>
          <w:rFonts w:asciiTheme="minorHAnsi" w:hAnsiTheme="minorHAnsi" w:cs="Arial"/>
          <w:sz w:val="22"/>
          <w:szCs w:val="22"/>
        </w:rPr>
        <w:t xml:space="preserve">  </w:t>
      </w:r>
      <w:r w:rsidR="008E06F9" w:rsidRPr="002D051E">
        <w:rPr>
          <w:rFonts w:asciiTheme="minorHAnsi" w:hAnsiTheme="minorHAnsi" w:cs="Arial"/>
          <w:sz w:val="22"/>
          <w:szCs w:val="22"/>
        </w:rPr>
        <w:t xml:space="preserve"> </w:t>
      </w:r>
      <w:r w:rsidR="0059577D" w:rsidRPr="002D051E">
        <w:rPr>
          <w:rFonts w:asciiTheme="minorHAnsi" w:hAnsiTheme="minorHAnsi" w:cs="Arial"/>
          <w:sz w:val="22"/>
          <w:szCs w:val="22"/>
        </w:rPr>
        <w:t xml:space="preserve">    </w:t>
      </w:r>
      <w:r w:rsidR="005D75C1" w:rsidRPr="002D051E">
        <w:rPr>
          <w:rFonts w:asciiTheme="minorHAnsi" w:hAnsiTheme="minorHAnsi" w:cs="Arial"/>
          <w:sz w:val="22"/>
          <w:szCs w:val="22"/>
        </w:rPr>
        <w:t xml:space="preserve">   </w:t>
      </w:r>
      <w:r w:rsidR="004F24E8">
        <w:rPr>
          <w:rFonts w:asciiTheme="minorHAnsi" w:hAnsiTheme="minorHAnsi" w:cs="Arial"/>
          <w:sz w:val="22"/>
          <w:szCs w:val="22"/>
        </w:rPr>
        <w:t xml:space="preserve">         </w:t>
      </w:r>
      <w:r w:rsidR="00510700">
        <w:rPr>
          <w:rFonts w:asciiTheme="minorHAnsi" w:hAnsiTheme="minorHAnsi" w:cs="Arial"/>
          <w:sz w:val="22"/>
          <w:szCs w:val="22"/>
        </w:rPr>
        <w:t xml:space="preserve">                           </w:t>
      </w:r>
      <w:r w:rsidR="004F24E8">
        <w:rPr>
          <w:rFonts w:asciiTheme="minorHAnsi" w:hAnsiTheme="minorHAnsi" w:cs="Arial"/>
          <w:sz w:val="22"/>
          <w:szCs w:val="22"/>
        </w:rPr>
        <w:t xml:space="preserve"> </w:t>
      </w:r>
      <w:r w:rsidR="00DF65BA">
        <w:rPr>
          <w:rFonts w:asciiTheme="minorHAnsi" w:hAnsiTheme="minorHAnsi" w:cs="Arial"/>
          <w:sz w:val="22"/>
          <w:szCs w:val="22"/>
        </w:rPr>
        <w:t xml:space="preserve">                         </w:t>
      </w:r>
      <w:r w:rsidR="005D75C1" w:rsidRPr="002D051E">
        <w:rPr>
          <w:rFonts w:asciiTheme="minorHAnsi" w:hAnsiTheme="minorHAnsi" w:cs="Arial"/>
          <w:sz w:val="22"/>
          <w:szCs w:val="22"/>
        </w:rPr>
        <w:t xml:space="preserve"> 2018</w:t>
      </w:r>
    </w:p>
    <w:p w14:paraId="64A648F8" w14:textId="20D2BF98" w:rsidR="005D4CE3" w:rsidRPr="002D051E" w:rsidRDefault="005D4CE3" w:rsidP="005D4CE3">
      <w:pPr>
        <w:pStyle w:val="ListParagraph"/>
        <w:numPr>
          <w:ilvl w:val="1"/>
          <w:numId w:val="24"/>
        </w:numPr>
        <w:jc w:val="both"/>
        <w:rPr>
          <w:rFonts w:asciiTheme="minorHAnsi" w:hAnsiTheme="minorHAnsi" w:cs="Arial"/>
          <w:b/>
          <w:sz w:val="22"/>
          <w:szCs w:val="22"/>
        </w:rPr>
      </w:pPr>
      <w:r w:rsidRPr="003458B3">
        <w:rPr>
          <w:rFonts w:asciiTheme="minorHAnsi" w:hAnsiTheme="minorHAnsi" w:cs="Arial"/>
          <w:sz w:val="22"/>
          <w:szCs w:val="22"/>
        </w:rPr>
        <w:t>Research</w:t>
      </w:r>
      <w:r w:rsidR="00F72B80">
        <w:rPr>
          <w:rFonts w:asciiTheme="minorHAnsi" w:hAnsiTheme="minorHAnsi" w:cs="Arial"/>
          <w:sz w:val="22"/>
          <w:szCs w:val="22"/>
        </w:rPr>
        <w:t xml:space="preserve"> Topic</w:t>
      </w:r>
      <w:r w:rsidRPr="002D051E">
        <w:rPr>
          <w:rFonts w:asciiTheme="minorHAnsi" w:hAnsiTheme="minorHAnsi" w:cs="Arial"/>
          <w:b/>
          <w:sz w:val="22"/>
          <w:szCs w:val="22"/>
        </w:rPr>
        <w:t xml:space="preserve">: </w:t>
      </w:r>
      <w:r w:rsidR="00867C8C">
        <w:rPr>
          <w:rFonts w:asciiTheme="minorHAnsi" w:hAnsiTheme="minorHAnsi" w:cs="Arial"/>
          <w:b/>
          <w:sz w:val="22"/>
          <w:szCs w:val="22"/>
        </w:rPr>
        <w:t>“</w:t>
      </w:r>
      <w:r w:rsidRPr="00F72B80">
        <w:rPr>
          <w:rFonts w:asciiTheme="minorHAnsi" w:hAnsiTheme="minorHAnsi" w:cs="Arial"/>
          <w:sz w:val="22"/>
          <w:szCs w:val="22"/>
        </w:rPr>
        <w:t>Victim Identification in Urban Search and Rescue (USAR) Robots</w:t>
      </w:r>
      <w:r w:rsidR="00867C8C">
        <w:rPr>
          <w:rFonts w:asciiTheme="minorHAnsi" w:hAnsiTheme="minorHAnsi" w:cs="Arial"/>
          <w:sz w:val="22"/>
          <w:szCs w:val="22"/>
        </w:rPr>
        <w:t>”</w:t>
      </w:r>
    </w:p>
    <w:p w14:paraId="5A4A4961" w14:textId="11817F3C" w:rsidR="005D4CE3" w:rsidRPr="002D051E" w:rsidRDefault="005D4CE3" w:rsidP="005D4CE3">
      <w:pPr>
        <w:pStyle w:val="ListParagraph"/>
        <w:numPr>
          <w:ilvl w:val="2"/>
          <w:numId w:val="24"/>
        </w:numPr>
        <w:jc w:val="both"/>
        <w:rPr>
          <w:rFonts w:asciiTheme="minorHAnsi" w:hAnsiTheme="minorHAnsi" w:cs="Arial"/>
          <w:b/>
          <w:sz w:val="22"/>
          <w:szCs w:val="22"/>
        </w:rPr>
      </w:pPr>
      <w:r w:rsidRPr="002D051E">
        <w:rPr>
          <w:rFonts w:asciiTheme="minorHAnsi" w:hAnsiTheme="minorHAnsi" w:cs="Arial"/>
          <w:sz w:val="22"/>
          <w:szCs w:val="22"/>
        </w:rPr>
        <w:t xml:space="preserve">Experimented with adopting deep learning approach to detect human body </w:t>
      </w:r>
      <w:r w:rsidR="006A2F05">
        <w:rPr>
          <w:rFonts w:asciiTheme="minorHAnsi" w:hAnsiTheme="minorHAnsi" w:cs="Arial"/>
          <w:sz w:val="22"/>
          <w:szCs w:val="22"/>
        </w:rPr>
        <w:t>parts in indoor disaster scenes,</w:t>
      </w:r>
      <w:r w:rsidRPr="002D051E">
        <w:rPr>
          <w:rFonts w:asciiTheme="minorHAnsi" w:hAnsiTheme="minorHAnsi" w:cs="Arial"/>
          <w:sz w:val="22"/>
          <w:szCs w:val="22"/>
        </w:rPr>
        <w:t xml:space="preserve"> using tools such as </w:t>
      </w:r>
      <w:proofErr w:type="spellStart"/>
      <w:r w:rsidRPr="002D051E">
        <w:rPr>
          <w:rFonts w:asciiTheme="minorHAnsi" w:hAnsiTheme="minorHAnsi" w:cs="Arial"/>
          <w:sz w:val="22"/>
          <w:szCs w:val="22"/>
        </w:rPr>
        <w:t>Keras</w:t>
      </w:r>
      <w:proofErr w:type="spellEnd"/>
      <w:r w:rsidRPr="002D051E">
        <w:rPr>
          <w:rFonts w:asciiTheme="minorHAnsi" w:hAnsiTheme="minorHAnsi" w:cs="Arial"/>
          <w:sz w:val="22"/>
          <w:szCs w:val="22"/>
        </w:rPr>
        <w:t>/</w:t>
      </w:r>
      <w:proofErr w:type="spellStart"/>
      <w:r w:rsidRPr="002D051E">
        <w:rPr>
          <w:rFonts w:asciiTheme="minorHAnsi" w:hAnsiTheme="minorHAnsi" w:cs="Arial"/>
          <w:sz w:val="22"/>
          <w:szCs w:val="22"/>
        </w:rPr>
        <w:t>Tensorflow</w:t>
      </w:r>
      <w:proofErr w:type="spellEnd"/>
      <w:r w:rsidRPr="002D051E">
        <w:rPr>
          <w:rFonts w:asciiTheme="minorHAnsi" w:hAnsiTheme="minorHAnsi" w:cs="Arial"/>
          <w:sz w:val="22"/>
          <w:szCs w:val="22"/>
        </w:rPr>
        <w:t xml:space="preserve">, Caffe, </w:t>
      </w:r>
      <w:proofErr w:type="spellStart"/>
      <w:r w:rsidRPr="002D051E">
        <w:rPr>
          <w:rFonts w:asciiTheme="minorHAnsi" w:hAnsiTheme="minorHAnsi" w:cs="Arial"/>
          <w:sz w:val="22"/>
          <w:szCs w:val="22"/>
        </w:rPr>
        <w:t>Jupyter</w:t>
      </w:r>
      <w:proofErr w:type="spellEnd"/>
      <w:r w:rsidRPr="002D051E">
        <w:rPr>
          <w:rFonts w:asciiTheme="minorHAnsi" w:hAnsiTheme="minorHAnsi" w:cs="Arial"/>
          <w:sz w:val="22"/>
          <w:szCs w:val="22"/>
        </w:rPr>
        <w:t xml:space="preserve"> Notebook, ROS, </w:t>
      </w:r>
      <w:proofErr w:type="spellStart"/>
      <w:r w:rsidRPr="002D051E">
        <w:rPr>
          <w:rFonts w:asciiTheme="minorHAnsi" w:hAnsiTheme="minorHAnsi" w:cs="Arial"/>
          <w:sz w:val="22"/>
          <w:szCs w:val="22"/>
        </w:rPr>
        <w:t>Virtualenv</w:t>
      </w:r>
      <w:proofErr w:type="spellEnd"/>
      <w:r w:rsidRPr="002D051E">
        <w:rPr>
          <w:rFonts w:asciiTheme="minorHAnsi" w:hAnsiTheme="minorHAnsi" w:cs="Arial"/>
          <w:sz w:val="22"/>
          <w:szCs w:val="22"/>
        </w:rPr>
        <w:t>, and Git</w:t>
      </w:r>
    </w:p>
    <w:p w14:paraId="38EA0D8F" w14:textId="7A1646BB" w:rsidR="005D4CE3" w:rsidRPr="002D051E" w:rsidRDefault="005D4CE3" w:rsidP="003C0CFE">
      <w:pPr>
        <w:pStyle w:val="ListParagraph"/>
        <w:numPr>
          <w:ilvl w:val="2"/>
          <w:numId w:val="24"/>
        </w:numPr>
        <w:jc w:val="both"/>
        <w:rPr>
          <w:rFonts w:asciiTheme="minorHAnsi" w:hAnsiTheme="minorHAnsi" w:cs="Arial"/>
          <w:b/>
          <w:sz w:val="22"/>
          <w:szCs w:val="22"/>
        </w:rPr>
      </w:pPr>
      <w:r w:rsidRPr="002D051E">
        <w:rPr>
          <w:rFonts w:asciiTheme="minorHAnsi" w:hAnsiTheme="minorHAnsi" w:cs="Arial"/>
          <w:sz w:val="22"/>
          <w:szCs w:val="22"/>
        </w:rPr>
        <w:t xml:space="preserve">Compared all existing paradigms of deep network for object detection and discovered YOLOv2 to be the best baseline model for USAR application </w:t>
      </w:r>
    </w:p>
    <w:p w14:paraId="38064C34" w14:textId="79A11151" w:rsidR="005D4CE3" w:rsidRPr="002D051E" w:rsidRDefault="005D4CE3" w:rsidP="005D4CE3">
      <w:pPr>
        <w:pStyle w:val="ListParagraph"/>
        <w:numPr>
          <w:ilvl w:val="2"/>
          <w:numId w:val="24"/>
        </w:numPr>
        <w:jc w:val="both"/>
        <w:rPr>
          <w:rFonts w:asciiTheme="minorHAnsi" w:hAnsiTheme="minorHAnsi" w:cs="Arial"/>
          <w:b/>
          <w:sz w:val="22"/>
          <w:szCs w:val="22"/>
        </w:rPr>
      </w:pPr>
      <w:r w:rsidRPr="002D051E">
        <w:rPr>
          <w:rFonts w:asciiTheme="minorHAnsi" w:hAnsiTheme="minorHAnsi" w:cs="Arial"/>
          <w:sz w:val="22"/>
          <w:szCs w:val="22"/>
        </w:rPr>
        <w:t xml:space="preserve">Recovered 81% of total body parts count during experiments while achieving 79% </w:t>
      </w:r>
      <w:proofErr w:type="spellStart"/>
      <w:r w:rsidRPr="002D051E">
        <w:rPr>
          <w:rFonts w:asciiTheme="minorHAnsi" w:hAnsiTheme="minorHAnsi" w:cs="Arial"/>
          <w:sz w:val="22"/>
          <w:szCs w:val="22"/>
        </w:rPr>
        <w:t>mAP</w:t>
      </w:r>
      <w:proofErr w:type="spellEnd"/>
      <w:r w:rsidRPr="002D051E">
        <w:rPr>
          <w:rFonts w:asciiTheme="minorHAnsi" w:hAnsiTheme="minorHAnsi" w:cs="Arial"/>
          <w:sz w:val="22"/>
          <w:szCs w:val="22"/>
        </w:rPr>
        <w:t xml:space="preserve"> for the system</w:t>
      </w:r>
    </w:p>
    <w:p w14:paraId="68E518EA" w14:textId="6217235E" w:rsidR="00102878" w:rsidRDefault="005E1D47" w:rsidP="00050B5E">
      <w:pPr>
        <w:pStyle w:val="ListParagraph"/>
        <w:numPr>
          <w:ilvl w:val="1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Highlight </w:t>
      </w:r>
      <w:r w:rsidR="00B41C32">
        <w:rPr>
          <w:rFonts w:asciiTheme="minorHAnsi" w:hAnsiTheme="minorHAnsi" w:cs="Arial"/>
          <w:sz w:val="22"/>
          <w:szCs w:val="22"/>
        </w:rPr>
        <w:t>Projects</w:t>
      </w:r>
      <w:r w:rsidR="003A31DC" w:rsidRPr="002D051E">
        <w:rPr>
          <w:rFonts w:asciiTheme="minorHAnsi" w:hAnsiTheme="minorHAnsi" w:cs="Arial"/>
          <w:sz w:val="22"/>
          <w:szCs w:val="22"/>
        </w:rPr>
        <w:t>:</w:t>
      </w:r>
    </w:p>
    <w:p w14:paraId="68BEF7E0" w14:textId="1BCA9772" w:rsidR="00EC15BF" w:rsidRPr="00FA1E1C" w:rsidRDefault="00EC15BF" w:rsidP="00EC15BF">
      <w:pPr>
        <w:pStyle w:val="ListParagraph"/>
        <w:numPr>
          <w:ilvl w:val="2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5D0366">
        <w:rPr>
          <w:rFonts w:asciiTheme="minorHAnsi" w:hAnsiTheme="minorHAnsi" w:cs="Arial"/>
          <w:sz w:val="22"/>
          <w:szCs w:val="22"/>
        </w:rPr>
        <w:t xml:space="preserve">Built </w:t>
      </w:r>
      <w:r w:rsidR="00577660">
        <w:rPr>
          <w:rFonts w:asciiTheme="minorHAnsi" w:hAnsiTheme="minorHAnsi" w:cs="Arial"/>
          <w:sz w:val="22"/>
          <w:szCs w:val="22"/>
        </w:rPr>
        <w:t xml:space="preserve">movie recommender system on </w:t>
      </w:r>
      <w:proofErr w:type="spellStart"/>
      <w:r w:rsidRPr="005D0366">
        <w:rPr>
          <w:rFonts w:asciiTheme="minorHAnsi" w:hAnsiTheme="minorHAnsi" w:cs="Arial"/>
          <w:sz w:val="22"/>
          <w:szCs w:val="22"/>
        </w:rPr>
        <w:t>MovieLens</w:t>
      </w:r>
      <w:proofErr w:type="spellEnd"/>
      <w:r w:rsidRPr="005D0366">
        <w:rPr>
          <w:rFonts w:asciiTheme="minorHAnsi" w:hAnsiTheme="minorHAnsi" w:cs="Arial"/>
          <w:sz w:val="22"/>
          <w:szCs w:val="22"/>
        </w:rPr>
        <w:t xml:space="preserve"> 100K dataset using collaborative filtering methods</w:t>
      </w:r>
    </w:p>
    <w:p w14:paraId="5700A21C" w14:textId="3323B1A7" w:rsidR="005D0366" w:rsidRPr="005D0366" w:rsidRDefault="00FA1E1C" w:rsidP="005D0366">
      <w:pPr>
        <w:pStyle w:val="ListParagraph"/>
        <w:numPr>
          <w:ilvl w:val="2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5D0366">
        <w:rPr>
          <w:rFonts w:asciiTheme="minorHAnsi" w:hAnsiTheme="minorHAnsi" w:cs="Arial"/>
          <w:sz w:val="22"/>
          <w:szCs w:val="22"/>
        </w:rPr>
        <w:t xml:space="preserve">Crawled Twitter tweets </w:t>
      </w:r>
      <w:r w:rsidR="00756FC4">
        <w:rPr>
          <w:rFonts w:asciiTheme="minorHAnsi" w:hAnsiTheme="minorHAnsi" w:cs="Arial"/>
          <w:sz w:val="22"/>
          <w:szCs w:val="22"/>
        </w:rPr>
        <w:t>and</w:t>
      </w:r>
      <w:r w:rsidRPr="005D0366">
        <w:rPr>
          <w:rFonts w:asciiTheme="minorHAnsi" w:hAnsiTheme="minorHAnsi" w:cs="Arial"/>
          <w:sz w:val="22"/>
          <w:szCs w:val="22"/>
        </w:rPr>
        <w:t xml:space="preserve"> hashtag</w:t>
      </w:r>
      <w:r w:rsidR="00756FC4">
        <w:rPr>
          <w:rFonts w:asciiTheme="minorHAnsi" w:hAnsiTheme="minorHAnsi" w:cs="Arial"/>
          <w:sz w:val="22"/>
          <w:szCs w:val="22"/>
        </w:rPr>
        <w:t xml:space="preserve">s using </w:t>
      </w:r>
      <w:proofErr w:type="spellStart"/>
      <w:r w:rsidR="00756FC4">
        <w:rPr>
          <w:rFonts w:asciiTheme="minorHAnsi" w:hAnsiTheme="minorHAnsi" w:cs="Arial"/>
          <w:sz w:val="22"/>
          <w:szCs w:val="22"/>
        </w:rPr>
        <w:t>PySpark</w:t>
      </w:r>
      <w:proofErr w:type="spellEnd"/>
      <w:r w:rsidR="00756FC4">
        <w:rPr>
          <w:rFonts w:asciiTheme="minorHAnsi" w:hAnsiTheme="minorHAnsi" w:cs="Arial"/>
          <w:sz w:val="22"/>
          <w:szCs w:val="22"/>
        </w:rPr>
        <w:t xml:space="preserve"> to build</w:t>
      </w:r>
      <w:r w:rsidRPr="005D0366">
        <w:rPr>
          <w:rFonts w:asciiTheme="minorHAnsi" w:hAnsiTheme="minorHAnsi" w:cs="Arial"/>
          <w:sz w:val="22"/>
          <w:szCs w:val="22"/>
        </w:rPr>
        <w:t xml:space="preserve"> a “mentions graph” to analyze </w:t>
      </w:r>
      <w:r w:rsidR="00452310">
        <w:rPr>
          <w:rFonts w:asciiTheme="minorHAnsi" w:hAnsiTheme="minorHAnsi" w:cs="Arial"/>
          <w:sz w:val="22"/>
          <w:szCs w:val="22"/>
        </w:rPr>
        <w:t xml:space="preserve">social network </w:t>
      </w:r>
      <w:r w:rsidRPr="005D0366">
        <w:rPr>
          <w:rFonts w:asciiTheme="minorHAnsi" w:hAnsiTheme="minorHAnsi" w:cs="Arial"/>
          <w:sz w:val="22"/>
          <w:szCs w:val="22"/>
        </w:rPr>
        <w:t>centra</w:t>
      </w:r>
      <w:r w:rsidR="00452310">
        <w:rPr>
          <w:rFonts w:asciiTheme="minorHAnsi" w:hAnsiTheme="minorHAnsi" w:cs="Arial"/>
          <w:sz w:val="22"/>
          <w:szCs w:val="22"/>
        </w:rPr>
        <w:t>lity with</w:t>
      </w:r>
      <w:r w:rsidRPr="005D0366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5D0366">
        <w:rPr>
          <w:rFonts w:asciiTheme="minorHAnsi" w:hAnsiTheme="minorHAnsi" w:cs="Arial"/>
          <w:sz w:val="22"/>
          <w:szCs w:val="22"/>
        </w:rPr>
        <w:t>NetworkX</w:t>
      </w:r>
      <w:proofErr w:type="spellEnd"/>
      <w:r w:rsidRPr="005D0366">
        <w:rPr>
          <w:rFonts w:asciiTheme="minorHAnsi" w:hAnsiTheme="minorHAnsi" w:cs="Arial"/>
          <w:sz w:val="22"/>
          <w:szCs w:val="22"/>
        </w:rPr>
        <w:t xml:space="preserve"> and Matplotlib</w:t>
      </w:r>
    </w:p>
    <w:p w14:paraId="05F0318C" w14:textId="193C15C3" w:rsidR="00EC15BF" w:rsidRPr="005D0366" w:rsidRDefault="00F151CE" w:rsidP="005D0366">
      <w:pPr>
        <w:pStyle w:val="ListParagraph"/>
        <w:numPr>
          <w:ilvl w:val="2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Mined TripA</w:t>
      </w:r>
      <w:r w:rsidR="005D0366" w:rsidRPr="005D0366">
        <w:rPr>
          <w:rFonts w:asciiTheme="minorHAnsi" w:hAnsiTheme="minorHAnsi" w:cs="Arial"/>
          <w:sz w:val="22"/>
          <w:szCs w:val="22"/>
        </w:rPr>
        <w:t xml:space="preserve">dvisor </w:t>
      </w:r>
      <w:r>
        <w:rPr>
          <w:rFonts w:asciiTheme="minorHAnsi" w:hAnsiTheme="minorHAnsi" w:cs="Arial"/>
          <w:sz w:val="22"/>
          <w:szCs w:val="22"/>
        </w:rPr>
        <w:t xml:space="preserve">hotel reviews to </w:t>
      </w:r>
      <w:r w:rsidR="005D0366" w:rsidRPr="005D0366">
        <w:rPr>
          <w:rFonts w:asciiTheme="minorHAnsi" w:hAnsiTheme="minorHAnsi" w:cs="Arial"/>
          <w:sz w:val="22"/>
          <w:szCs w:val="22"/>
        </w:rPr>
        <w:t>perform</w:t>
      </w:r>
      <w:r>
        <w:rPr>
          <w:rFonts w:asciiTheme="minorHAnsi" w:hAnsiTheme="minorHAnsi" w:cs="Arial"/>
          <w:sz w:val="22"/>
          <w:szCs w:val="22"/>
        </w:rPr>
        <w:t>ed sentiment analysis</w:t>
      </w:r>
      <w:r w:rsidR="005D0366" w:rsidRPr="005D0366">
        <w:rPr>
          <w:rFonts w:asciiTheme="minorHAnsi" w:hAnsiTheme="minorHAnsi" w:cs="Arial"/>
          <w:sz w:val="22"/>
          <w:szCs w:val="22"/>
        </w:rPr>
        <w:t xml:space="preserve"> with </w:t>
      </w:r>
      <w:r w:rsidR="005D0366" w:rsidRPr="009E3594">
        <w:rPr>
          <w:rFonts w:asciiTheme="minorHAnsi" w:hAnsiTheme="minorHAnsi" w:cs="Arial"/>
          <w:sz w:val="22"/>
          <w:szCs w:val="22"/>
        </w:rPr>
        <w:t>NLTK</w:t>
      </w:r>
      <w:r w:rsidR="002B16C2" w:rsidRPr="009E3594">
        <w:rPr>
          <w:rFonts w:asciiTheme="minorHAnsi" w:hAnsiTheme="minorHAnsi" w:cs="Arial"/>
          <w:sz w:val="22"/>
          <w:szCs w:val="22"/>
        </w:rPr>
        <w:t xml:space="preserve"> </w:t>
      </w:r>
      <w:r w:rsidR="002B16C2" w:rsidRPr="002B16C2">
        <w:rPr>
          <w:rFonts w:asciiTheme="minorHAnsi" w:hAnsiTheme="minorHAnsi" w:cs="Arial"/>
          <w:sz w:val="22"/>
          <w:szCs w:val="22"/>
        </w:rPr>
        <w:t xml:space="preserve">and </w:t>
      </w:r>
      <w:proofErr w:type="spellStart"/>
      <w:r w:rsidR="002B16C2" w:rsidRPr="009E3594">
        <w:rPr>
          <w:rFonts w:asciiTheme="minorHAnsi" w:hAnsiTheme="minorHAnsi" w:cs="Arial"/>
          <w:sz w:val="22"/>
          <w:szCs w:val="22"/>
        </w:rPr>
        <w:t>Scikit</w:t>
      </w:r>
      <w:proofErr w:type="spellEnd"/>
      <w:r w:rsidR="002B16C2" w:rsidRPr="009E3594">
        <w:rPr>
          <w:rFonts w:asciiTheme="minorHAnsi" w:hAnsiTheme="minorHAnsi" w:cs="Arial"/>
          <w:sz w:val="22"/>
          <w:szCs w:val="22"/>
        </w:rPr>
        <w:t>-learn</w:t>
      </w:r>
    </w:p>
    <w:p w14:paraId="42C2C8EC" w14:textId="2BF0A73C" w:rsidR="00F07BDA" w:rsidRPr="002D051E" w:rsidRDefault="004E17E9" w:rsidP="00F07BDA">
      <w:pPr>
        <w:pStyle w:val="ListParagraph"/>
        <w:numPr>
          <w:ilvl w:val="1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Relevant</w:t>
      </w:r>
      <w:r w:rsidR="00F07BDA" w:rsidRPr="002D051E">
        <w:rPr>
          <w:rFonts w:asciiTheme="minorHAnsi" w:hAnsiTheme="minorHAnsi" w:cs="Arial"/>
          <w:sz w:val="22"/>
          <w:szCs w:val="22"/>
        </w:rPr>
        <w:t xml:space="preserve"> Courses: Algorithms and Data Structures, Probabilistic Modeling and Deep Learning</w:t>
      </w:r>
      <w:r w:rsidR="00BA4519">
        <w:rPr>
          <w:rFonts w:asciiTheme="minorHAnsi" w:hAnsiTheme="minorHAnsi" w:cs="Arial"/>
          <w:sz w:val="22"/>
          <w:szCs w:val="22"/>
        </w:rPr>
        <w:t>,</w:t>
      </w:r>
      <w:r w:rsidR="00BA4519" w:rsidRPr="00BA4519">
        <w:rPr>
          <w:rFonts w:asciiTheme="minorHAnsi" w:hAnsiTheme="minorHAnsi" w:cs="Arial"/>
          <w:sz w:val="22"/>
          <w:szCs w:val="22"/>
        </w:rPr>
        <w:t xml:space="preserve"> </w:t>
      </w:r>
      <w:r w:rsidR="00BA4519">
        <w:rPr>
          <w:rFonts w:asciiTheme="minorHAnsi" w:hAnsiTheme="minorHAnsi" w:cs="Arial"/>
          <w:sz w:val="22"/>
          <w:szCs w:val="22"/>
        </w:rPr>
        <w:t>Data Science</w:t>
      </w:r>
    </w:p>
    <w:p w14:paraId="0FD23B16" w14:textId="2E600C1C" w:rsidR="00A7274B" w:rsidRPr="002D051E" w:rsidRDefault="00A7274B" w:rsidP="00F47C07">
      <w:pPr>
        <w:spacing w:before="120"/>
        <w:ind w:left="2041" w:hanging="2041"/>
        <w:jc w:val="both"/>
        <w:rPr>
          <w:rFonts w:asciiTheme="minorHAnsi" w:hAnsiTheme="minorHAnsi" w:cs="Arial"/>
          <w:sz w:val="22"/>
          <w:szCs w:val="22"/>
        </w:rPr>
      </w:pPr>
      <w:r w:rsidRPr="002D051E">
        <w:rPr>
          <w:rFonts w:asciiTheme="minorHAnsi" w:hAnsiTheme="minorHAnsi" w:cs="Arial"/>
          <w:b/>
          <w:sz w:val="22"/>
          <w:szCs w:val="22"/>
        </w:rPr>
        <w:t>University of Toronto</w:t>
      </w:r>
      <w:r w:rsidR="002069EA" w:rsidRPr="002D051E">
        <w:rPr>
          <w:rFonts w:asciiTheme="minorHAnsi" w:hAnsiTheme="minorHAnsi" w:cs="Arial"/>
          <w:b/>
          <w:sz w:val="22"/>
          <w:szCs w:val="22"/>
        </w:rPr>
        <w:t xml:space="preserve">, </w:t>
      </w:r>
      <w:proofErr w:type="spellStart"/>
      <w:r w:rsidR="002069EA" w:rsidRPr="002D051E">
        <w:rPr>
          <w:rFonts w:asciiTheme="minorHAnsi" w:hAnsiTheme="minorHAnsi" w:cs="Arial"/>
          <w:i/>
          <w:sz w:val="22"/>
          <w:szCs w:val="22"/>
        </w:rPr>
        <w:t>BASc</w:t>
      </w:r>
      <w:proofErr w:type="spellEnd"/>
      <w:r w:rsidR="002069EA" w:rsidRPr="002D051E">
        <w:rPr>
          <w:rFonts w:asciiTheme="minorHAnsi" w:hAnsiTheme="minorHAnsi" w:cs="Arial"/>
          <w:i/>
          <w:sz w:val="22"/>
          <w:szCs w:val="22"/>
        </w:rPr>
        <w:t xml:space="preserve">. in Electrical and Computer Engineering </w:t>
      </w:r>
      <w:r w:rsidRPr="002D051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r w:rsidR="000D1C46" w:rsidRPr="002D051E">
        <w:rPr>
          <w:rFonts w:asciiTheme="minorHAnsi" w:hAnsiTheme="minorHAnsi" w:cs="Arial"/>
          <w:i/>
          <w:sz w:val="22"/>
          <w:szCs w:val="22"/>
        </w:rPr>
        <w:t xml:space="preserve">            </w:t>
      </w:r>
      <w:r w:rsidR="002069EA" w:rsidRPr="002D051E">
        <w:rPr>
          <w:rFonts w:asciiTheme="minorHAnsi" w:hAnsiTheme="minorHAnsi" w:cs="Arial"/>
          <w:sz w:val="22"/>
          <w:szCs w:val="22"/>
        </w:rPr>
        <w:t xml:space="preserve"> </w:t>
      </w:r>
      <w:r w:rsidRPr="002D051E">
        <w:rPr>
          <w:rFonts w:asciiTheme="minorHAnsi" w:hAnsiTheme="minorHAnsi" w:cs="Arial"/>
          <w:sz w:val="22"/>
          <w:szCs w:val="22"/>
        </w:rPr>
        <w:t xml:space="preserve">  </w:t>
      </w:r>
      <w:r w:rsidR="002069EA" w:rsidRPr="002D051E">
        <w:rPr>
          <w:rFonts w:asciiTheme="minorHAnsi" w:hAnsiTheme="minorHAnsi" w:cs="Arial"/>
          <w:sz w:val="22"/>
          <w:szCs w:val="22"/>
        </w:rPr>
        <w:t xml:space="preserve">  </w:t>
      </w:r>
      <w:r w:rsidR="003938E7" w:rsidRPr="002D051E">
        <w:rPr>
          <w:rFonts w:asciiTheme="minorHAnsi" w:hAnsiTheme="minorHAnsi" w:cs="Arial"/>
          <w:sz w:val="22"/>
          <w:szCs w:val="22"/>
        </w:rPr>
        <w:t xml:space="preserve">                </w:t>
      </w:r>
      <w:r w:rsidR="00255D95">
        <w:rPr>
          <w:rFonts w:asciiTheme="minorHAnsi" w:hAnsiTheme="minorHAnsi" w:cs="Arial"/>
          <w:sz w:val="22"/>
          <w:szCs w:val="22"/>
        </w:rPr>
        <w:t xml:space="preserve">                         </w:t>
      </w:r>
      <w:r w:rsidR="00DF65BA">
        <w:rPr>
          <w:rFonts w:asciiTheme="minorHAnsi" w:hAnsiTheme="minorHAnsi" w:cs="Arial"/>
          <w:sz w:val="22"/>
          <w:szCs w:val="22"/>
        </w:rPr>
        <w:t xml:space="preserve">                           </w:t>
      </w:r>
      <w:r w:rsidR="005E2696" w:rsidRPr="002D051E">
        <w:rPr>
          <w:rFonts w:asciiTheme="minorHAnsi" w:hAnsiTheme="minorHAnsi" w:cs="Arial"/>
          <w:sz w:val="22"/>
          <w:szCs w:val="22"/>
        </w:rPr>
        <w:t>2016</w:t>
      </w:r>
    </w:p>
    <w:p w14:paraId="7098BD3E" w14:textId="74229A0C" w:rsidR="00AF48FD" w:rsidRPr="002D051E" w:rsidRDefault="000B0CBB" w:rsidP="004E17E9">
      <w:pPr>
        <w:spacing w:before="240"/>
        <w:jc w:val="both"/>
        <w:rPr>
          <w:rFonts w:asciiTheme="minorHAnsi" w:hAnsiTheme="minorHAnsi" w:cs="Arial"/>
          <w:b/>
          <w:sz w:val="22"/>
          <w:szCs w:val="22"/>
        </w:rPr>
      </w:pPr>
      <w:r w:rsidRPr="002D051E">
        <w:rPr>
          <w:rFonts w:asciiTheme="minorHAnsi" w:hAnsiTheme="minorHAnsi" w:cs="Arial"/>
          <w:b/>
          <w:sz w:val="22"/>
          <w:szCs w:val="22"/>
        </w:rPr>
        <w:t>ACTIVITIES</w:t>
      </w:r>
      <w:r w:rsidR="004E17E9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D051E">
        <w:rPr>
          <w:rFonts w:asciiTheme="minorHAnsi" w:hAnsiTheme="minorHAnsi" w:cs="Arial"/>
          <w:b/>
          <w:sz w:val="22"/>
          <w:szCs w:val="22"/>
        </w:rPr>
        <w:t>&amp;</w:t>
      </w:r>
      <w:r w:rsidR="004E17E9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D051E">
        <w:rPr>
          <w:rFonts w:asciiTheme="minorHAnsi" w:hAnsiTheme="minorHAnsi" w:cs="Arial"/>
          <w:b/>
          <w:sz w:val="22"/>
          <w:szCs w:val="22"/>
        </w:rPr>
        <w:t>INTERESTS</w:t>
      </w:r>
    </w:p>
    <w:p w14:paraId="0C81293F" w14:textId="7314CF46" w:rsidR="0042748C" w:rsidRPr="0015311E" w:rsidRDefault="007868B1" w:rsidP="0015311E">
      <w:pPr>
        <w:ind w:right="1"/>
        <w:jc w:val="both"/>
        <w:rPr>
          <w:rFonts w:asciiTheme="minorHAnsi" w:hAnsiTheme="minorHAnsi" w:cs="Arial"/>
          <w:sz w:val="22"/>
          <w:szCs w:val="22"/>
        </w:rPr>
      </w:pPr>
      <w:r w:rsidRPr="0015311E">
        <w:rPr>
          <w:rFonts w:asciiTheme="minorHAnsi" w:hAnsiTheme="minorHAnsi" w:cs="Arial"/>
          <w:b/>
          <w:sz w:val="22"/>
          <w:szCs w:val="22"/>
        </w:rPr>
        <w:t xml:space="preserve">2017 Queen’s </w:t>
      </w:r>
      <w:r w:rsidR="00194C66" w:rsidRPr="0015311E">
        <w:rPr>
          <w:rFonts w:asciiTheme="minorHAnsi" w:hAnsiTheme="minorHAnsi" w:cs="Arial"/>
          <w:b/>
          <w:sz w:val="22"/>
          <w:szCs w:val="22"/>
        </w:rPr>
        <w:t>International Innovation Challenge</w:t>
      </w:r>
      <w:r w:rsidR="00F67299" w:rsidRPr="0015311E">
        <w:rPr>
          <w:rFonts w:asciiTheme="minorHAnsi" w:hAnsiTheme="minorHAnsi" w:cs="Arial"/>
          <w:sz w:val="22"/>
          <w:szCs w:val="22"/>
        </w:rPr>
        <w:t>:</w:t>
      </w:r>
      <w:r w:rsidR="00194C66" w:rsidRPr="0015311E">
        <w:rPr>
          <w:rFonts w:asciiTheme="minorHAnsi" w:hAnsiTheme="minorHAnsi" w:cs="Arial"/>
          <w:sz w:val="22"/>
          <w:szCs w:val="22"/>
        </w:rPr>
        <w:t xml:space="preserve"> </w:t>
      </w:r>
      <w:r w:rsidR="001469C0" w:rsidRPr="0015311E">
        <w:rPr>
          <w:rFonts w:asciiTheme="minorHAnsi" w:hAnsiTheme="minorHAnsi" w:cs="Arial"/>
          <w:sz w:val="22"/>
          <w:szCs w:val="22"/>
        </w:rPr>
        <w:t xml:space="preserve">proposed </w:t>
      </w:r>
      <w:r w:rsidR="006C02DC" w:rsidRPr="0015311E">
        <w:rPr>
          <w:rFonts w:asciiTheme="minorHAnsi" w:hAnsiTheme="minorHAnsi" w:cs="Arial"/>
          <w:sz w:val="22"/>
          <w:szCs w:val="22"/>
        </w:rPr>
        <w:t xml:space="preserve">high-ROI </w:t>
      </w:r>
      <w:r w:rsidR="001469C0" w:rsidRPr="0015311E">
        <w:rPr>
          <w:rFonts w:asciiTheme="minorHAnsi" w:hAnsiTheme="minorHAnsi" w:cs="Arial"/>
          <w:sz w:val="22"/>
          <w:szCs w:val="22"/>
        </w:rPr>
        <w:t xml:space="preserve">solution to better </w:t>
      </w:r>
      <w:r w:rsidR="009F28C6" w:rsidRPr="0015311E">
        <w:rPr>
          <w:rFonts w:asciiTheme="minorHAnsi" w:hAnsiTheme="minorHAnsi" w:cs="Arial"/>
          <w:sz w:val="22"/>
          <w:szCs w:val="22"/>
        </w:rPr>
        <w:t xml:space="preserve">distribute </w:t>
      </w:r>
      <w:r w:rsidR="001469C0" w:rsidRPr="0015311E">
        <w:rPr>
          <w:rFonts w:asciiTheme="minorHAnsi" w:hAnsiTheme="minorHAnsi" w:cs="Arial"/>
          <w:sz w:val="22"/>
          <w:szCs w:val="22"/>
        </w:rPr>
        <w:t>crop productions</w:t>
      </w:r>
    </w:p>
    <w:p w14:paraId="6F1D045C" w14:textId="6073822D" w:rsidR="00AF48FD" w:rsidRPr="0015311E" w:rsidRDefault="00E97804" w:rsidP="00512949">
      <w:pPr>
        <w:spacing w:before="120"/>
        <w:ind w:right="1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15311E">
        <w:rPr>
          <w:rFonts w:asciiTheme="minorHAnsi" w:hAnsiTheme="minorHAnsi" w:cs="Arial"/>
          <w:b/>
          <w:sz w:val="22"/>
          <w:szCs w:val="22"/>
        </w:rPr>
        <w:t>Genesys</w:t>
      </w:r>
      <w:proofErr w:type="spellEnd"/>
      <w:r w:rsidRPr="0015311E">
        <w:rPr>
          <w:rFonts w:asciiTheme="minorHAnsi" w:hAnsiTheme="minorHAnsi" w:cs="Arial"/>
          <w:b/>
          <w:sz w:val="22"/>
          <w:szCs w:val="22"/>
        </w:rPr>
        <w:t xml:space="preserve"> Hackathon 2017</w:t>
      </w:r>
      <w:r w:rsidRPr="0015311E">
        <w:rPr>
          <w:rFonts w:asciiTheme="minorHAnsi" w:hAnsiTheme="minorHAnsi" w:cs="Arial"/>
          <w:sz w:val="22"/>
          <w:szCs w:val="22"/>
        </w:rPr>
        <w:t xml:space="preserve">: </w:t>
      </w:r>
      <w:r w:rsidR="003E7C2E" w:rsidRPr="0015311E">
        <w:rPr>
          <w:rFonts w:asciiTheme="minorHAnsi" w:hAnsiTheme="minorHAnsi" w:cs="Arial"/>
          <w:sz w:val="22"/>
          <w:szCs w:val="22"/>
        </w:rPr>
        <w:t xml:space="preserve">Built </w:t>
      </w:r>
      <w:r w:rsidR="007C5316" w:rsidRPr="0015311E">
        <w:rPr>
          <w:rFonts w:asciiTheme="minorHAnsi" w:hAnsiTheme="minorHAnsi" w:cs="Arial"/>
          <w:sz w:val="22"/>
          <w:szCs w:val="22"/>
        </w:rPr>
        <w:t>customer service chatbot by sequentially cascading LSTM networks</w:t>
      </w:r>
      <w:r w:rsidR="00BA3168" w:rsidRPr="0015311E">
        <w:rPr>
          <w:rFonts w:asciiTheme="minorHAnsi" w:hAnsiTheme="minorHAnsi" w:cs="Arial"/>
          <w:sz w:val="22"/>
          <w:szCs w:val="22"/>
        </w:rPr>
        <w:t xml:space="preserve"> </w:t>
      </w:r>
    </w:p>
    <w:sectPr w:rsidR="00AF48FD" w:rsidRPr="0015311E" w:rsidSect="006B6D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720" w:bottom="1008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C90BA" w14:textId="77777777" w:rsidR="00837BB0" w:rsidRDefault="00837BB0" w:rsidP="005A00FE">
      <w:r>
        <w:separator/>
      </w:r>
    </w:p>
  </w:endnote>
  <w:endnote w:type="continuationSeparator" w:id="0">
    <w:p w14:paraId="22D47BBE" w14:textId="77777777" w:rsidR="00837BB0" w:rsidRDefault="00837BB0" w:rsidP="005A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MS Gothic"/>
    <w:panose1 w:val="020B0604020202020204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eeSans">
    <w:altName w:val="Arial"/>
    <w:panose1 w:val="020B0604020202020204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5D5D" w14:textId="77777777" w:rsidR="009D6A63" w:rsidRDefault="009D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D1A8" w14:textId="77777777" w:rsidR="009D6A63" w:rsidRDefault="009D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29022" w14:textId="77777777" w:rsidR="009D6A63" w:rsidRDefault="009D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EA9CC" w14:textId="77777777" w:rsidR="00837BB0" w:rsidRDefault="00837BB0" w:rsidP="005A00FE">
      <w:r>
        <w:separator/>
      </w:r>
    </w:p>
  </w:footnote>
  <w:footnote w:type="continuationSeparator" w:id="0">
    <w:p w14:paraId="65AC4FC2" w14:textId="77777777" w:rsidR="00837BB0" w:rsidRDefault="00837BB0" w:rsidP="005A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9F2FE" w14:textId="77777777" w:rsidR="009D6A63" w:rsidRDefault="009D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A1C73" w14:textId="77777777" w:rsidR="009D6A63" w:rsidRDefault="009D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1F37" w14:textId="77777777" w:rsidR="009D6A63" w:rsidRDefault="009D6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pt;height:11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15"/>
        <w:szCs w:val="15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cs="Wingdings"/>
        <w:color w:val="auto"/>
        <w:sz w:val="15"/>
        <w:szCs w:val="15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15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"/>
      <w:lvlJc w:val="left"/>
      <w:pPr>
        <w:tabs>
          <w:tab w:val="num" w:pos="562"/>
        </w:tabs>
        <w:ind w:left="562" w:hanging="420"/>
      </w:pPr>
      <w:rPr>
        <w:rFonts w:ascii="Wingdings" w:hAnsi="Wingdings" w:cs="Wingdings"/>
        <w:sz w:val="15"/>
      </w:r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lvl w:ilvl="0"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multilevel"/>
    <w:tmpl w:val="2118EE56"/>
    <w:lvl w:ilvl="0">
      <w:start w:val="1"/>
      <w:numFmt w:val="bullet"/>
      <w:lvlText w:val=""/>
      <w:lvlJc w:val="left"/>
      <w:pPr>
        <w:tabs>
          <w:tab w:val="num" w:pos="-1377"/>
        </w:tabs>
        <w:ind w:left="-1377" w:hanging="357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-1017"/>
        </w:tabs>
        <w:ind w:left="-1017" w:hanging="360"/>
      </w:pPr>
      <w:rPr>
        <w:rFonts w:ascii="OpenSymbol" w:hAnsi="OpenSymbol" w:cs="OpenSymbol"/>
      </w:rPr>
    </w:lvl>
    <w:lvl w:ilvl="2">
      <w:start w:val="1"/>
      <w:numFmt w:val="bullet"/>
      <w:lvlText w:val=""/>
      <w:lvlJc w:val="left"/>
      <w:pPr>
        <w:tabs>
          <w:tab w:val="num" w:pos="-480"/>
        </w:tabs>
        <w:ind w:left="-4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297"/>
        </w:tabs>
        <w:ind w:left="-29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63"/>
        </w:tabs>
        <w:ind w:left="6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423"/>
        </w:tabs>
        <w:ind w:left="42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/>
      </w:rPr>
    </w:lvl>
  </w:abstractNum>
  <w:abstractNum w:abstractNumId="10" w15:restartNumberingAfterBreak="0">
    <w:nsid w:val="00B30E53"/>
    <w:multiLevelType w:val="hybridMultilevel"/>
    <w:tmpl w:val="2FB0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417C7"/>
    <w:multiLevelType w:val="hybridMultilevel"/>
    <w:tmpl w:val="3A3C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E583F"/>
    <w:multiLevelType w:val="hybridMultilevel"/>
    <w:tmpl w:val="55FC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702A6"/>
    <w:multiLevelType w:val="hybridMultilevel"/>
    <w:tmpl w:val="A3CE8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C0565"/>
    <w:multiLevelType w:val="hybridMultilevel"/>
    <w:tmpl w:val="F26A7206"/>
    <w:lvl w:ilvl="0" w:tplc="6910E0F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145FD8"/>
    <w:multiLevelType w:val="hybridMultilevel"/>
    <w:tmpl w:val="35B4C8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E35C21"/>
    <w:multiLevelType w:val="hybridMultilevel"/>
    <w:tmpl w:val="6C2EA2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874965"/>
    <w:multiLevelType w:val="hybridMultilevel"/>
    <w:tmpl w:val="CDCCC0C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24175DF"/>
    <w:multiLevelType w:val="hybridMultilevel"/>
    <w:tmpl w:val="EF7867D4"/>
    <w:lvl w:ilvl="0" w:tplc="10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19" w15:restartNumberingAfterBreak="0">
    <w:nsid w:val="44AA6BAC"/>
    <w:multiLevelType w:val="multilevel"/>
    <w:tmpl w:val="C3E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24B2D"/>
    <w:multiLevelType w:val="hybridMultilevel"/>
    <w:tmpl w:val="976A6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631A1F"/>
    <w:multiLevelType w:val="hybridMultilevel"/>
    <w:tmpl w:val="9288CD72"/>
    <w:lvl w:ilvl="0" w:tplc="10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2" w15:restartNumberingAfterBreak="0">
    <w:nsid w:val="4ECA6451"/>
    <w:multiLevelType w:val="hybridMultilevel"/>
    <w:tmpl w:val="A40833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7B5C60"/>
    <w:multiLevelType w:val="hybridMultilevel"/>
    <w:tmpl w:val="15384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2B42F4"/>
    <w:multiLevelType w:val="hybridMultilevel"/>
    <w:tmpl w:val="74CA0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70915"/>
    <w:multiLevelType w:val="hybridMultilevel"/>
    <w:tmpl w:val="1C008F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4C5A36"/>
    <w:multiLevelType w:val="hybridMultilevel"/>
    <w:tmpl w:val="39B8C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3E71D2"/>
    <w:multiLevelType w:val="hybridMultilevel"/>
    <w:tmpl w:val="11483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E0388"/>
    <w:multiLevelType w:val="hybridMultilevel"/>
    <w:tmpl w:val="E8583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650B2642"/>
    <w:multiLevelType w:val="hybridMultilevel"/>
    <w:tmpl w:val="D00AB86C"/>
    <w:lvl w:ilvl="0" w:tplc="0409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0" w15:restartNumberingAfterBreak="0">
    <w:nsid w:val="691E61EF"/>
    <w:multiLevelType w:val="hybridMultilevel"/>
    <w:tmpl w:val="C31479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372BA9"/>
    <w:multiLevelType w:val="hybridMultilevel"/>
    <w:tmpl w:val="FDAC43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783351"/>
    <w:multiLevelType w:val="hybridMultilevel"/>
    <w:tmpl w:val="E59C4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B42411"/>
    <w:multiLevelType w:val="hybridMultilevel"/>
    <w:tmpl w:val="CC600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2"/>
  </w:num>
  <w:num w:numId="12">
    <w:abstractNumId w:val="10"/>
  </w:num>
  <w:num w:numId="13">
    <w:abstractNumId w:val="11"/>
  </w:num>
  <w:num w:numId="14">
    <w:abstractNumId w:val="27"/>
  </w:num>
  <w:num w:numId="15">
    <w:abstractNumId w:val="14"/>
  </w:num>
  <w:num w:numId="16">
    <w:abstractNumId w:val="12"/>
  </w:num>
  <w:num w:numId="17">
    <w:abstractNumId w:val="29"/>
  </w:num>
  <w:num w:numId="18">
    <w:abstractNumId w:val="18"/>
  </w:num>
  <w:num w:numId="19">
    <w:abstractNumId w:val="21"/>
  </w:num>
  <w:num w:numId="20">
    <w:abstractNumId w:val="24"/>
  </w:num>
  <w:num w:numId="21">
    <w:abstractNumId w:val="22"/>
  </w:num>
  <w:num w:numId="22">
    <w:abstractNumId w:val="15"/>
  </w:num>
  <w:num w:numId="23">
    <w:abstractNumId w:val="25"/>
  </w:num>
  <w:num w:numId="24">
    <w:abstractNumId w:val="31"/>
  </w:num>
  <w:num w:numId="25">
    <w:abstractNumId w:val="31"/>
  </w:num>
  <w:num w:numId="26">
    <w:abstractNumId w:val="13"/>
  </w:num>
  <w:num w:numId="27">
    <w:abstractNumId w:val="30"/>
  </w:num>
  <w:num w:numId="28">
    <w:abstractNumId w:val="33"/>
  </w:num>
  <w:num w:numId="29">
    <w:abstractNumId w:val="16"/>
  </w:num>
  <w:num w:numId="30">
    <w:abstractNumId w:val="20"/>
  </w:num>
  <w:num w:numId="31">
    <w:abstractNumId w:val="28"/>
  </w:num>
  <w:num w:numId="32">
    <w:abstractNumId w:val="23"/>
  </w:num>
  <w:num w:numId="33">
    <w:abstractNumId w:val="17"/>
  </w:num>
  <w:num w:numId="34">
    <w:abstractNumId w:val="2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EF"/>
    <w:rsid w:val="000011B5"/>
    <w:rsid w:val="0000236A"/>
    <w:rsid w:val="000024A6"/>
    <w:rsid w:val="00002848"/>
    <w:rsid w:val="000029B7"/>
    <w:rsid w:val="00006DD7"/>
    <w:rsid w:val="000075C7"/>
    <w:rsid w:val="00007BC8"/>
    <w:rsid w:val="0001231D"/>
    <w:rsid w:val="000147CE"/>
    <w:rsid w:val="00015356"/>
    <w:rsid w:val="0001573C"/>
    <w:rsid w:val="0002228E"/>
    <w:rsid w:val="000274C9"/>
    <w:rsid w:val="000410C6"/>
    <w:rsid w:val="00050B5E"/>
    <w:rsid w:val="00052A59"/>
    <w:rsid w:val="00053FC8"/>
    <w:rsid w:val="00055125"/>
    <w:rsid w:val="00060542"/>
    <w:rsid w:val="00060BDF"/>
    <w:rsid w:val="000618D2"/>
    <w:rsid w:val="00066A6E"/>
    <w:rsid w:val="0007032D"/>
    <w:rsid w:val="00076C33"/>
    <w:rsid w:val="0007787F"/>
    <w:rsid w:val="00080719"/>
    <w:rsid w:val="0008164B"/>
    <w:rsid w:val="00084E11"/>
    <w:rsid w:val="000902F6"/>
    <w:rsid w:val="00092CFF"/>
    <w:rsid w:val="00097750"/>
    <w:rsid w:val="000A0AEA"/>
    <w:rsid w:val="000A35EF"/>
    <w:rsid w:val="000A3FC1"/>
    <w:rsid w:val="000A47B6"/>
    <w:rsid w:val="000A5F33"/>
    <w:rsid w:val="000A7DCA"/>
    <w:rsid w:val="000B0CBB"/>
    <w:rsid w:val="000B235F"/>
    <w:rsid w:val="000B2C80"/>
    <w:rsid w:val="000C0727"/>
    <w:rsid w:val="000C183C"/>
    <w:rsid w:val="000C4F9A"/>
    <w:rsid w:val="000C5568"/>
    <w:rsid w:val="000C707D"/>
    <w:rsid w:val="000D1C46"/>
    <w:rsid w:val="000D1FAF"/>
    <w:rsid w:val="000E0E3C"/>
    <w:rsid w:val="000E10D0"/>
    <w:rsid w:val="000E1671"/>
    <w:rsid w:val="000E40D1"/>
    <w:rsid w:val="000E48EF"/>
    <w:rsid w:val="000F6316"/>
    <w:rsid w:val="000F70A0"/>
    <w:rsid w:val="00102878"/>
    <w:rsid w:val="00105065"/>
    <w:rsid w:val="001114B4"/>
    <w:rsid w:val="00113922"/>
    <w:rsid w:val="001146AB"/>
    <w:rsid w:val="0011796F"/>
    <w:rsid w:val="00122F47"/>
    <w:rsid w:val="00124D21"/>
    <w:rsid w:val="00127FE4"/>
    <w:rsid w:val="00131F31"/>
    <w:rsid w:val="001421D4"/>
    <w:rsid w:val="00143DDF"/>
    <w:rsid w:val="0014471A"/>
    <w:rsid w:val="001448F4"/>
    <w:rsid w:val="001469C0"/>
    <w:rsid w:val="0015311E"/>
    <w:rsid w:val="00163F8C"/>
    <w:rsid w:val="0016485B"/>
    <w:rsid w:val="00165887"/>
    <w:rsid w:val="00172326"/>
    <w:rsid w:val="001751B1"/>
    <w:rsid w:val="00182D69"/>
    <w:rsid w:val="001854B5"/>
    <w:rsid w:val="0019105D"/>
    <w:rsid w:val="0019291E"/>
    <w:rsid w:val="001940B3"/>
    <w:rsid w:val="00194C66"/>
    <w:rsid w:val="00195FE3"/>
    <w:rsid w:val="00197290"/>
    <w:rsid w:val="00197EE7"/>
    <w:rsid w:val="001A42ED"/>
    <w:rsid w:val="001A56BF"/>
    <w:rsid w:val="001C2746"/>
    <w:rsid w:val="001C741F"/>
    <w:rsid w:val="001C7E11"/>
    <w:rsid w:val="001D2C97"/>
    <w:rsid w:val="001D6B4A"/>
    <w:rsid w:val="001D7B35"/>
    <w:rsid w:val="001E04A6"/>
    <w:rsid w:val="001E52E3"/>
    <w:rsid w:val="001E5A75"/>
    <w:rsid w:val="001E6E68"/>
    <w:rsid w:val="001F2090"/>
    <w:rsid w:val="001F43A9"/>
    <w:rsid w:val="001F6E18"/>
    <w:rsid w:val="001F7EA7"/>
    <w:rsid w:val="00200452"/>
    <w:rsid w:val="0020509A"/>
    <w:rsid w:val="002069EA"/>
    <w:rsid w:val="00206EC9"/>
    <w:rsid w:val="0021218B"/>
    <w:rsid w:val="0021294F"/>
    <w:rsid w:val="00213D2B"/>
    <w:rsid w:val="0021465A"/>
    <w:rsid w:val="00214DE4"/>
    <w:rsid w:val="002213A8"/>
    <w:rsid w:val="002229DE"/>
    <w:rsid w:val="00222F25"/>
    <w:rsid w:val="00231E75"/>
    <w:rsid w:val="00232E96"/>
    <w:rsid w:val="002333DC"/>
    <w:rsid w:val="0023617D"/>
    <w:rsid w:val="002411F7"/>
    <w:rsid w:val="0024305A"/>
    <w:rsid w:val="002443E5"/>
    <w:rsid w:val="00245CBE"/>
    <w:rsid w:val="00246911"/>
    <w:rsid w:val="00251A0E"/>
    <w:rsid w:val="00255D95"/>
    <w:rsid w:val="0025761E"/>
    <w:rsid w:val="002576EE"/>
    <w:rsid w:val="00262563"/>
    <w:rsid w:val="00263AAE"/>
    <w:rsid w:val="00263C9A"/>
    <w:rsid w:val="00265EF0"/>
    <w:rsid w:val="0026736B"/>
    <w:rsid w:val="002679BF"/>
    <w:rsid w:val="002741A8"/>
    <w:rsid w:val="00277B31"/>
    <w:rsid w:val="00277F53"/>
    <w:rsid w:val="002813D7"/>
    <w:rsid w:val="00281D88"/>
    <w:rsid w:val="00282140"/>
    <w:rsid w:val="0028395E"/>
    <w:rsid w:val="002921FC"/>
    <w:rsid w:val="00292A82"/>
    <w:rsid w:val="0029534C"/>
    <w:rsid w:val="0029663E"/>
    <w:rsid w:val="002A067C"/>
    <w:rsid w:val="002A0F68"/>
    <w:rsid w:val="002B156D"/>
    <w:rsid w:val="002B16C2"/>
    <w:rsid w:val="002B20CB"/>
    <w:rsid w:val="002B2D04"/>
    <w:rsid w:val="002B3F29"/>
    <w:rsid w:val="002B4638"/>
    <w:rsid w:val="002B5953"/>
    <w:rsid w:val="002C14F0"/>
    <w:rsid w:val="002C17E5"/>
    <w:rsid w:val="002C22E1"/>
    <w:rsid w:val="002C2D35"/>
    <w:rsid w:val="002C7B73"/>
    <w:rsid w:val="002D051E"/>
    <w:rsid w:val="002E0988"/>
    <w:rsid w:val="002E1480"/>
    <w:rsid w:val="002E47D4"/>
    <w:rsid w:val="002F0F1F"/>
    <w:rsid w:val="002F0F93"/>
    <w:rsid w:val="002F44FE"/>
    <w:rsid w:val="002F662F"/>
    <w:rsid w:val="00301F07"/>
    <w:rsid w:val="003109B8"/>
    <w:rsid w:val="0031157A"/>
    <w:rsid w:val="003121E1"/>
    <w:rsid w:val="00312942"/>
    <w:rsid w:val="0032014E"/>
    <w:rsid w:val="0032106A"/>
    <w:rsid w:val="00325A87"/>
    <w:rsid w:val="003322AE"/>
    <w:rsid w:val="003329AA"/>
    <w:rsid w:val="0033774D"/>
    <w:rsid w:val="0034125F"/>
    <w:rsid w:val="003458B3"/>
    <w:rsid w:val="00355418"/>
    <w:rsid w:val="00355772"/>
    <w:rsid w:val="003604AB"/>
    <w:rsid w:val="00361DBA"/>
    <w:rsid w:val="00365474"/>
    <w:rsid w:val="00366219"/>
    <w:rsid w:val="00366445"/>
    <w:rsid w:val="003666B3"/>
    <w:rsid w:val="00366F24"/>
    <w:rsid w:val="003672B2"/>
    <w:rsid w:val="00370A00"/>
    <w:rsid w:val="00371D53"/>
    <w:rsid w:val="00380F39"/>
    <w:rsid w:val="003876CF"/>
    <w:rsid w:val="00391094"/>
    <w:rsid w:val="00391CF8"/>
    <w:rsid w:val="003938E7"/>
    <w:rsid w:val="003949B4"/>
    <w:rsid w:val="003A31DC"/>
    <w:rsid w:val="003A34FF"/>
    <w:rsid w:val="003A4FBE"/>
    <w:rsid w:val="003A5DA7"/>
    <w:rsid w:val="003A67FB"/>
    <w:rsid w:val="003A6E98"/>
    <w:rsid w:val="003A7323"/>
    <w:rsid w:val="003B2AF5"/>
    <w:rsid w:val="003B4B7E"/>
    <w:rsid w:val="003C0CFE"/>
    <w:rsid w:val="003D1046"/>
    <w:rsid w:val="003D330A"/>
    <w:rsid w:val="003D41C4"/>
    <w:rsid w:val="003D43B0"/>
    <w:rsid w:val="003D57F8"/>
    <w:rsid w:val="003D59B0"/>
    <w:rsid w:val="003E184F"/>
    <w:rsid w:val="003E18B3"/>
    <w:rsid w:val="003E62A0"/>
    <w:rsid w:val="003E7C2E"/>
    <w:rsid w:val="003F0A97"/>
    <w:rsid w:val="003F0F0A"/>
    <w:rsid w:val="003F1886"/>
    <w:rsid w:val="003F36B9"/>
    <w:rsid w:val="003F64FD"/>
    <w:rsid w:val="003F748F"/>
    <w:rsid w:val="00413904"/>
    <w:rsid w:val="00422727"/>
    <w:rsid w:val="00424E14"/>
    <w:rsid w:val="00425106"/>
    <w:rsid w:val="004267AE"/>
    <w:rsid w:val="0042748C"/>
    <w:rsid w:val="004304A4"/>
    <w:rsid w:val="00432713"/>
    <w:rsid w:val="004331C0"/>
    <w:rsid w:val="00442160"/>
    <w:rsid w:val="004442C3"/>
    <w:rsid w:val="00446039"/>
    <w:rsid w:val="00452310"/>
    <w:rsid w:val="00454AA5"/>
    <w:rsid w:val="004708F6"/>
    <w:rsid w:val="0047100F"/>
    <w:rsid w:val="00480692"/>
    <w:rsid w:val="00481975"/>
    <w:rsid w:val="00484285"/>
    <w:rsid w:val="0049132D"/>
    <w:rsid w:val="004919D3"/>
    <w:rsid w:val="00494167"/>
    <w:rsid w:val="004942B8"/>
    <w:rsid w:val="004A27A3"/>
    <w:rsid w:val="004A6F50"/>
    <w:rsid w:val="004A7AD7"/>
    <w:rsid w:val="004B022C"/>
    <w:rsid w:val="004B2DA7"/>
    <w:rsid w:val="004B7904"/>
    <w:rsid w:val="004C1E80"/>
    <w:rsid w:val="004C76D6"/>
    <w:rsid w:val="004C7FF0"/>
    <w:rsid w:val="004D54F5"/>
    <w:rsid w:val="004E17E9"/>
    <w:rsid w:val="004E2F12"/>
    <w:rsid w:val="004E3F5C"/>
    <w:rsid w:val="004E6B57"/>
    <w:rsid w:val="004F24E8"/>
    <w:rsid w:val="004F6FE5"/>
    <w:rsid w:val="0050007B"/>
    <w:rsid w:val="00500F4C"/>
    <w:rsid w:val="00502CDC"/>
    <w:rsid w:val="00503955"/>
    <w:rsid w:val="0050700C"/>
    <w:rsid w:val="00507077"/>
    <w:rsid w:val="00510700"/>
    <w:rsid w:val="00512949"/>
    <w:rsid w:val="00512F0A"/>
    <w:rsid w:val="005216E1"/>
    <w:rsid w:val="00522AB0"/>
    <w:rsid w:val="00523B5E"/>
    <w:rsid w:val="00525FCD"/>
    <w:rsid w:val="005270CE"/>
    <w:rsid w:val="005276BB"/>
    <w:rsid w:val="005353D9"/>
    <w:rsid w:val="00540DC6"/>
    <w:rsid w:val="00542672"/>
    <w:rsid w:val="00546144"/>
    <w:rsid w:val="00546FA1"/>
    <w:rsid w:val="005474E4"/>
    <w:rsid w:val="0055205D"/>
    <w:rsid w:val="00553DC6"/>
    <w:rsid w:val="00554AC4"/>
    <w:rsid w:val="005560D5"/>
    <w:rsid w:val="00561F60"/>
    <w:rsid w:val="005626B7"/>
    <w:rsid w:val="00570035"/>
    <w:rsid w:val="0057267B"/>
    <w:rsid w:val="0057448D"/>
    <w:rsid w:val="0057674D"/>
    <w:rsid w:val="00577660"/>
    <w:rsid w:val="005900FB"/>
    <w:rsid w:val="00593968"/>
    <w:rsid w:val="00593E5C"/>
    <w:rsid w:val="0059507E"/>
    <w:rsid w:val="0059577D"/>
    <w:rsid w:val="005966C4"/>
    <w:rsid w:val="005A00FE"/>
    <w:rsid w:val="005A7264"/>
    <w:rsid w:val="005B2C1D"/>
    <w:rsid w:val="005B3229"/>
    <w:rsid w:val="005B36A7"/>
    <w:rsid w:val="005B7EA6"/>
    <w:rsid w:val="005C1E8E"/>
    <w:rsid w:val="005C6B9E"/>
    <w:rsid w:val="005D0366"/>
    <w:rsid w:val="005D047A"/>
    <w:rsid w:val="005D4CE3"/>
    <w:rsid w:val="005D4E9A"/>
    <w:rsid w:val="005D553D"/>
    <w:rsid w:val="005D75C1"/>
    <w:rsid w:val="005E1D47"/>
    <w:rsid w:val="005E2696"/>
    <w:rsid w:val="005E6100"/>
    <w:rsid w:val="005F406A"/>
    <w:rsid w:val="005F7B0E"/>
    <w:rsid w:val="00605645"/>
    <w:rsid w:val="00613039"/>
    <w:rsid w:val="00616B8A"/>
    <w:rsid w:val="00620DE1"/>
    <w:rsid w:val="00624DCF"/>
    <w:rsid w:val="006251A7"/>
    <w:rsid w:val="006270E9"/>
    <w:rsid w:val="00627387"/>
    <w:rsid w:val="00627C44"/>
    <w:rsid w:val="006346F1"/>
    <w:rsid w:val="00635711"/>
    <w:rsid w:val="006369DC"/>
    <w:rsid w:val="006419DA"/>
    <w:rsid w:val="00642660"/>
    <w:rsid w:val="00642EE2"/>
    <w:rsid w:val="00644073"/>
    <w:rsid w:val="0064598A"/>
    <w:rsid w:val="00645C29"/>
    <w:rsid w:val="00646999"/>
    <w:rsid w:val="0065384C"/>
    <w:rsid w:val="0065762B"/>
    <w:rsid w:val="00657910"/>
    <w:rsid w:val="006579AC"/>
    <w:rsid w:val="00657C7F"/>
    <w:rsid w:val="00662B80"/>
    <w:rsid w:val="0066365E"/>
    <w:rsid w:val="00665023"/>
    <w:rsid w:val="006666A0"/>
    <w:rsid w:val="00674635"/>
    <w:rsid w:val="006822CF"/>
    <w:rsid w:val="00683B1D"/>
    <w:rsid w:val="00686BE5"/>
    <w:rsid w:val="00690171"/>
    <w:rsid w:val="00693CCD"/>
    <w:rsid w:val="006A2B17"/>
    <w:rsid w:val="006A2F05"/>
    <w:rsid w:val="006A371A"/>
    <w:rsid w:val="006A374B"/>
    <w:rsid w:val="006B6124"/>
    <w:rsid w:val="006B6D75"/>
    <w:rsid w:val="006B7FD3"/>
    <w:rsid w:val="006C02DC"/>
    <w:rsid w:val="006C28A7"/>
    <w:rsid w:val="006C4611"/>
    <w:rsid w:val="006D3C38"/>
    <w:rsid w:val="006F0AB8"/>
    <w:rsid w:val="006F1682"/>
    <w:rsid w:val="006F33C4"/>
    <w:rsid w:val="006F5707"/>
    <w:rsid w:val="0071187C"/>
    <w:rsid w:val="007129F1"/>
    <w:rsid w:val="00713BD0"/>
    <w:rsid w:val="007145DB"/>
    <w:rsid w:val="007165AF"/>
    <w:rsid w:val="00720479"/>
    <w:rsid w:val="00720EBE"/>
    <w:rsid w:val="00727E7C"/>
    <w:rsid w:val="00730155"/>
    <w:rsid w:val="007309E3"/>
    <w:rsid w:val="00737B45"/>
    <w:rsid w:val="00741640"/>
    <w:rsid w:val="00743CFD"/>
    <w:rsid w:val="007451F1"/>
    <w:rsid w:val="00751DE6"/>
    <w:rsid w:val="0075229B"/>
    <w:rsid w:val="00752CA4"/>
    <w:rsid w:val="0075498B"/>
    <w:rsid w:val="00756FC4"/>
    <w:rsid w:val="00762641"/>
    <w:rsid w:val="007631C8"/>
    <w:rsid w:val="00770499"/>
    <w:rsid w:val="0077241D"/>
    <w:rsid w:val="00772653"/>
    <w:rsid w:val="007851E3"/>
    <w:rsid w:val="007868B1"/>
    <w:rsid w:val="00792B73"/>
    <w:rsid w:val="007933D1"/>
    <w:rsid w:val="0079654C"/>
    <w:rsid w:val="00797E7A"/>
    <w:rsid w:val="007A199B"/>
    <w:rsid w:val="007A6C03"/>
    <w:rsid w:val="007A6D4A"/>
    <w:rsid w:val="007A7F03"/>
    <w:rsid w:val="007B0CDA"/>
    <w:rsid w:val="007B3C2E"/>
    <w:rsid w:val="007B5983"/>
    <w:rsid w:val="007B6439"/>
    <w:rsid w:val="007C5194"/>
    <w:rsid w:val="007C5316"/>
    <w:rsid w:val="007C6637"/>
    <w:rsid w:val="007C74E1"/>
    <w:rsid w:val="007C7CC6"/>
    <w:rsid w:val="007D463E"/>
    <w:rsid w:val="007E6993"/>
    <w:rsid w:val="007F2E78"/>
    <w:rsid w:val="007F62A7"/>
    <w:rsid w:val="0081077B"/>
    <w:rsid w:val="00810BC5"/>
    <w:rsid w:val="00816320"/>
    <w:rsid w:val="0082094B"/>
    <w:rsid w:val="00821701"/>
    <w:rsid w:val="008227C9"/>
    <w:rsid w:val="0082358B"/>
    <w:rsid w:val="008313AD"/>
    <w:rsid w:val="00831705"/>
    <w:rsid w:val="008325C9"/>
    <w:rsid w:val="0083329A"/>
    <w:rsid w:val="008361F4"/>
    <w:rsid w:val="00837BB0"/>
    <w:rsid w:val="00840D74"/>
    <w:rsid w:val="00854DC7"/>
    <w:rsid w:val="00857940"/>
    <w:rsid w:val="0086000C"/>
    <w:rsid w:val="0086018A"/>
    <w:rsid w:val="00860D05"/>
    <w:rsid w:val="0086412A"/>
    <w:rsid w:val="00864F00"/>
    <w:rsid w:val="00865185"/>
    <w:rsid w:val="0086534E"/>
    <w:rsid w:val="008660EB"/>
    <w:rsid w:val="00867645"/>
    <w:rsid w:val="00867C8C"/>
    <w:rsid w:val="00867F93"/>
    <w:rsid w:val="008711E4"/>
    <w:rsid w:val="0087549A"/>
    <w:rsid w:val="008779AB"/>
    <w:rsid w:val="008801C0"/>
    <w:rsid w:val="0088124A"/>
    <w:rsid w:val="00882F5B"/>
    <w:rsid w:val="00885566"/>
    <w:rsid w:val="00886310"/>
    <w:rsid w:val="00887377"/>
    <w:rsid w:val="00887388"/>
    <w:rsid w:val="00890048"/>
    <w:rsid w:val="00890103"/>
    <w:rsid w:val="00890354"/>
    <w:rsid w:val="008A0ADC"/>
    <w:rsid w:val="008A290A"/>
    <w:rsid w:val="008A4E39"/>
    <w:rsid w:val="008A5BE7"/>
    <w:rsid w:val="008B0C61"/>
    <w:rsid w:val="008B1D0A"/>
    <w:rsid w:val="008B2A80"/>
    <w:rsid w:val="008B3C9A"/>
    <w:rsid w:val="008B43EB"/>
    <w:rsid w:val="008B4E14"/>
    <w:rsid w:val="008C1D9D"/>
    <w:rsid w:val="008C356D"/>
    <w:rsid w:val="008C6A79"/>
    <w:rsid w:val="008D07BB"/>
    <w:rsid w:val="008D472D"/>
    <w:rsid w:val="008D4C50"/>
    <w:rsid w:val="008D5012"/>
    <w:rsid w:val="008D6C61"/>
    <w:rsid w:val="008D7E75"/>
    <w:rsid w:val="008E019D"/>
    <w:rsid w:val="008E06F9"/>
    <w:rsid w:val="008E2891"/>
    <w:rsid w:val="008E4384"/>
    <w:rsid w:val="008E5935"/>
    <w:rsid w:val="008E615A"/>
    <w:rsid w:val="008E648B"/>
    <w:rsid w:val="008E69D6"/>
    <w:rsid w:val="008E6DA9"/>
    <w:rsid w:val="008E7339"/>
    <w:rsid w:val="008E7C2D"/>
    <w:rsid w:val="008F1AE0"/>
    <w:rsid w:val="00901D37"/>
    <w:rsid w:val="009037B9"/>
    <w:rsid w:val="00903C0D"/>
    <w:rsid w:val="00903F28"/>
    <w:rsid w:val="00904E4A"/>
    <w:rsid w:val="00907036"/>
    <w:rsid w:val="009121B1"/>
    <w:rsid w:val="00917FE3"/>
    <w:rsid w:val="009267D1"/>
    <w:rsid w:val="00927D06"/>
    <w:rsid w:val="0093239B"/>
    <w:rsid w:val="00932E12"/>
    <w:rsid w:val="009516F7"/>
    <w:rsid w:val="00952123"/>
    <w:rsid w:val="009606AD"/>
    <w:rsid w:val="009666F6"/>
    <w:rsid w:val="009757B3"/>
    <w:rsid w:val="00982873"/>
    <w:rsid w:val="00985E64"/>
    <w:rsid w:val="009877F8"/>
    <w:rsid w:val="00990480"/>
    <w:rsid w:val="00994015"/>
    <w:rsid w:val="0099776E"/>
    <w:rsid w:val="009A2F2B"/>
    <w:rsid w:val="009A51E6"/>
    <w:rsid w:val="009B10F8"/>
    <w:rsid w:val="009B1DCE"/>
    <w:rsid w:val="009B1E22"/>
    <w:rsid w:val="009B6B3F"/>
    <w:rsid w:val="009C1F25"/>
    <w:rsid w:val="009C378E"/>
    <w:rsid w:val="009C5546"/>
    <w:rsid w:val="009D0243"/>
    <w:rsid w:val="009D0B04"/>
    <w:rsid w:val="009D1C6E"/>
    <w:rsid w:val="009D3403"/>
    <w:rsid w:val="009D6A63"/>
    <w:rsid w:val="009E0845"/>
    <w:rsid w:val="009E130B"/>
    <w:rsid w:val="009E3594"/>
    <w:rsid w:val="009E65B7"/>
    <w:rsid w:val="009E76A8"/>
    <w:rsid w:val="009F0239"/>
    <w:rsid w:val="009F28C6"/>
    <w:rsid w:val="009F4ABE"/>
    <w:rsid w:val="009F5956"/>
    <w:rsid w:val="009F5B92"/>
    <w:rsid w:val="009F5E3F"/>
    <w:rsid w:val="009F7E01"/>
    <w:rsid w:val="00A0158C"/>
    <w:rsid w:val="00A03A71"/>
    <w:rsid w:val="00A04408"/>
    <w:rsid w:val="00A1059D"/>
    <w:rsid w:val="00A1114C"/>
    <w:rsid w:val="00A20908"/>
    <w:rsid w:val="00A20B71"/>
    <w:rsid w:val="00A20CCD"/>
    <w:rsid w:val="00A21275"/>
    <w:rsid w:val="00A24680"/>
    <w:rsid w:val="00A2739B"/>
    <w:rsid w:val="00A35AF5"/>
    <w:rsid w:val="00A35E97"/>
    <w:rsid w:val="00A40DB1"/>
    <w:rsid w:val="00A468C3"/>
    <w:rsid w:val="00A50CEF"/>
    <w:rsid w:val="00A5426D"/>
    <w:rsid w:val="00A609C3"/>
    <w:rsid w:val="00A60C57"/>
    <w:rsid w:val="00A60E97"/>
    <w:rsid w:val="00A7274B"/>
    <w:rsid w:val="00A734B1"/>
    <w:rsid w:val="00A7384B"/>
    <w:rsid w:val="00A76B66"/>
    <w:rsid w:val="00A84E16"/>
    <w:rsid w:val="00A86EEC"/>
    <w:rsid w:val="00A87350"/>
    <w:rsid w:val="00A913DA"/>
    <w:rsid w:val="00AA0DB5"/>
    <w:rsid w:val="00AA5AB1"/>
    <w:rsid w:val="00AB097D"/>
    <w:rsid w:val="00AB270E"/>
    <w:rsid w:val="00AB4F8B"/>
    <w:rsid w:val="00AB54B9"/>
    <w:rsid w:val="00AB759A"/>
    <w:rsid w:val="00AC1D93"/>
    <w:rsid w:val="00AC4FEC"/>
    <w:rsid w:val="00AC5635"/>
    <w:rsid w:val="00AC5B61"/>
    <w:rsid w:val="00AC692C"/>
    <w:rsid w:val="00AD5D31"/>
    <w:rsid w:val="00AE597D"/>
    <w:rsid w:val="00AE655B"/>
    <w:rsid w:val="00AE6F03"/>
    <w:rsid w:val="00AF0E87"/>
    <w:rsid w:val="00AF16B8"/>
    <w:rsid w:val="00AF1758"/>
    <w:rsid w:val="00AF48FD"/>
    <w:rsid w:val="00AF6798"/>
    <w:rsid w:val="00B0139F"/>
    <w:rsid w:val="00B032C0"/>
    <w:rsid w:val="00B07399"/>
    <w:rsid w:val="00B11BAA"/>
    <w:rsid w:val="00B14DAE"/>
    <w:rsid w:val="00B15869"/>
    <w:rsid w:val="00B220E5"/>
    <w:rsid w:val="00B25585"/>
    <w:rsid w:val="00B33377"/>
    <w:rsid w:val="00B340BD"/>
    <w:rsid w:val="00B345D5"/>
    <w:rsid w:val="00B41C32"/>
    <w:rsid w:val="00B51919"/>
    <w:rsid w:val="00B51971"/>
    <w:rsid w:val="00B5296A"/>
    <w:rsid w:val="00B633E3"/>
    <w:rsid w:val="00B64D7D"/>
    <w:rsid w:val="00B652E7"/>
    <w:rsid w:val="00B70D60"/>
    <w:rsid w:val="00B73123"/>
    <w:rsid w:val="00B77913"/>
    <w:rsid w:val="00B81DDF"/>
    <w:rsid w:val="00B86BB0"/>
    <w:rsid w:val="00B902BC"/>
    <w:rsid w:val="00B9056E"/>
    <w:rsid w:val="00B9183C"/>
    <w:rsid w:val="00B9231E"/>
    <w:rsid w:val="00B9507C"/>
    <w:rsid w:val="00BA3168"/>
    <w:rsid w:val="00BA4519"/>
    <w:rsid w:val="00BA67F0"/>
    <w:rsid w:val="00BA791A"/>
    <w:rsid w:val="00BA797C"/>
    <w:rsid w:val="00BB0C78"/>
    <w:rsid w:val="00BB649D"/>
    <w:rsid w:val="00BB7476"/>
    <w:rsid w:val="00BB77AD"/>
    <w:rsid w:val="00BC69AF"/>
    <w:rsid w:val="00BC6F82"/>
    <w:rsid w:val="00BC7881"/>
    <w:rsid w:val="00BD2C59"/>
    <w:rsid w:val="00BD5B8E"/>
    <w:rsid w:val="00BD5F30"/>
    <w:rsid w:val="00BD6A79"/>
    <w:rsid w:val="00BD7379"/>
    <w:rsid w:val="00BE0C17"/>
    <w:rsid w:val="00BE2B5A"/>
    <w:rsid w:val="00BE3584"/>
    <w:rsid w:val="00BE7FD0"/>
    <w:rsid w:val="00BF7970"/>
    <w:rsid w:val="00C035A5"/>
    <w:rsid w:val="00C04A87"/>
    <w:rsid w:val="00C06C87"/>
    <w:rsid w:val="00C115BB"/>
    <w:rsid w:val="00C11FC4"/>
    <w:rsid w:val="00C13A56"/>
    <w:rsid w:val="00C1427B"/>
    <w:rsid w:val="00C165A4"/>
    <w:rsid w:val="00C16B6A"/>
    <w:rsid w:val="00C21733"/>
    <w:rsid w:val="00C25824"/>
    <w:rsid w:val="00C26E63"/>
    <w:rsid w:val="00C278A1"/>
    <w:rsid w:val="00C349D4"/>
    <w:rsid w:val="00C3595F"/>
    <w:rsid w:val="00C36000"/>
    <w:rsid w:val="00C37410"/>
    <w:rsid w:val="00C42289"/>
    <w:rsid w:val="00C43B77"/>
    <w:rsid w:val="00C454E2"/>
    <w:rsid w:val="00C4781F"/>
    <w:rsid w:val="00C55CA0"/>
    <w:rsid w:val="00C574B8"/>
    <w:rsid w:val="00C6134A"/>
    <w:rsid w:val="00C80D77"/>
    <w:rsid w:val="00C8113A"/>
    <w:rsid w:val="00C81DFC"/>
    <w:rsid w:val="00C8423D"/>
    <w:rsid w:val="00C86C48"/>
    <w:rsid w:val="00C91503"/>
    <w:rsid w:val="00C92E1B"/>
    <w:rsid w:val="00C93241"/>
    <w:rsid w:val="00C95B84"/>
    <w:rsid w:val="00CA0D5E"/>
    <w:rsid w:val="00CA0F92"/>
    <w:rsid w:val="00CA163B"/>
    <w:rsid w:val="00CA2761"/>
    <w:rsid w:val="00CA69A2"/>
    <w:rsid w:val="00CB40CB"/>
    <w:rsid w:val="00CB552F"/>
    <w:rsid w:val="00CC02B2"/>
    <w:rsid w:val="00CC0DF0"/>
    <w:rsid w:val="00CC593D"/>
    <w:rsid w:val="00CC6C0B"/>
    <w:rsid w:val="00CC72B3"/>
    <w:rsid w:val="00CC7781"/>
    <w:rsid w:val="00CD2B49"/>
    <w:rsid w:val="00CD6B6C"/>
    <w:rsid w:val="00CD788E"/>
    <w:rsid w:val="00CE3865"/>
    <w:rsid w:val="00CE607A"/>
    <w:rsid w:val="00CE6D2C"/>
    <w:rsid w:val="00CF0953"/>
    <w:rsid w:val="00CF1E59"/>
    <w:rsid w:val="00CF3C62"/>
    <w:rsid w:val="00CF49D0"/>
    <w:rsid w:val="00CF4AA9"/>
    <w:rsid w:val="00D00F99"/>
    <w:rsid w:val="00D02B21"/>
    <w:rsid w:val="00D0473E"/>
    <w:rsid w:val="00D06E4A"/>
    <w:rsid w:val="00D1000F"/>
    <w:rsid w:val="00D11687"/>
    <w:rsid w:val="00D15580"/>
    <w:rsid w:val="00D1678D"/>
    <w:rsid w:val="00D16AA7"/>
    <w:rsid w:val="00D20D98"/>
    <w:rsid w:val="00D25456"/>
    <w:rsid w:val="00D30C69"/>
    <w:rsid w:val="00D33759"/>
    <w:rsid w:val="00D34454"/>
    <w:rsid w:val="00D35A9C"/>
    <w:rsid w:val="00D41A2A"/>
    <w:rsid w:val="00D42C78"/>
    <w:rsid w:val="00D43888"/>
    <w:rsid w:val="00D440E4"/>
    <w:rsid w:val="00D45005"/>
    <w:rsid w:val="00D550FE"/>
    <w:rsid w:val="00D56AE8"/>
    <w:rsid w:val="00D67A49"/>
    <w:rsid w:val="00D70070"/>
    <w:rsid w:val="00D77AB7"/>
    <w:rsid w:val="00D817E2"/>
    <w:rsid w:val="00D830A3"/>
    <w:rsid w:val="00D83236"/>
    <w:rsid w:val="00D848FF"/>
    <w:rsid w:val="00D86D32"/>
    <w:rsid w:val="00D92205"/>
    <w:rsid w:val="00DA2087"/>
    <w:rsid w:val="00DA20BB"/>
    <w:rsid w:val="00DA55BC"/>
    <w:rsid w:val="00DA65FD"/>
    <w:rsid w:val="00DA7FDF"/>
    <w:rsid w:val="00DB2F17"/>
    <w:rsid w:val="00DB693D"/>
    <w:rsid w:val="00DC2F15"/>
    <w:rsid w:val="00DC7ECA"/>
    <w:rsid w:val="00DD0DD9"/>
    <w:rsid w:val="00DD3F39"/>
    <w:rsid w:val="00DE0FDB"/>
    <w:rsid w:val="00DE1CFE"/>
    <w:rsid w:val="00DE3095"/>
    <w:rsid w:val="00DE34E1"/>
    <w:rsid w:val="00DF24E7"/>
    <w:rsid w:val="00DF35CD"/>
    <w:rsid w:val="00DF5519"/>
    <w:rsid w:val="00DF65BA"/>
    <w:rsid w:val="00DF7D81"/>
    <w:rsid w:val="00E0557D"/>
    <w:rsid w:val="00E05F06"/>
    <w:rsid w:val="00E112DD"/>
    <w:rsid w:val="00E17438"/>
    <w:rsid w:val="00E20D19"/>
    <w:rsid w:val="00E23062"/>
    <w:rsid w:val="00E2698E"/>
    <w:rsid w:val="00E352AA"/>
    <w:rsid w:val="00E3685E"/>
    <w:rsid w:val="00E36E4F"/>
    <w:rsid w:val="00E402FD"/>
    <w:rsid w:val="00E40ED8"/>
    <w:rsid w:val="00E41DA8"/>
    <w:rsid w:val="00E447DF"/>
    <w:rsid w:val="00E47948"/>
    <w:rsid w:val="00E5375A"/>
    <w:rsid w:val="00E548C3"/>
    <w:rsid w:val="00E6332B"/>
    <w:rsid w:val="00E724E5"/>
    <w:rsid w:val="00E77AF2"/>
    <w:rsid w:val="00E77C2A"/>
    <w:rsid w:val="00E92BF7"/>
    <w:rsid w:val="00E95EC8"/>
    <w:rsid w:val="00E97804"/>
    <w:rsid w:val="00E97F7F"/>
    <w:rsid w:val="00EA53A8"/>
    <w:rsid w:val="00EA6865"/>
    <w:rsid w:val="00EA7042"/>
    <w:rsid w:val="00EA784F"/>
    <w:rsid w:val="00EB0B9E"/>
    <w:rsid w:val="00EB402B"/>
    <w:rsid w:val="00EB634F"/>
    <w:rsid w:val="00EC15BF"/>
    <w:rsid w:val="00EC1BA3"/>
    <w:rsid w:val="00ED20EA"/>
    <w:rsid w:val="00ED2BC1"/>
    <w:rsid w:val="00ED466F"/>
    <w:rsid w:val="00ED4E1E"/>
    <w:rsid w:val="00ED4F91"/>
    <w:rsid w:val="00ED62AC"/>
    <w:rsid w:val="00EE43B7"/>
    <w:rsid w:val="00EF2EE7"/>
    <w:rsid w:val="00EF38E7"/>
    <w:rsid w:val="00EF3B98"/>
    <w:rsid w:val="00EF5752"/>
    <w:rsid w:val="00EF760F"/>
    <w:rsid w:val="00F0588E"/>
    <w:rsid w:val="00F06620"/>
    <w:rsid w:val="00F07BDA"/>
    <w:rsid w:val="00F1440F"/>
    <w:rsid w:val="00F151CE"/>
    <w:rsid w:val="00F20DB3"/>
    <w:rsid w:val="00F24E68"/>
    <w:rsid w:val="00F24F28"/>
    <w:rsid w:val="00F257E1"/>
    <w:rsid w:val="00F26725"/>
    <w:rsid w:val="00F32419"/>
    <w:rsid w:val="00F33A32"/>
    <w:rsid w:val="00F3554D"/>
    <w:rsid w:val="00F37A9E"/>
    <w:rsid w:val="00F41512"/>
    <w:rsid w:val="00F41B62"/>
    <w:rsid w:val="00F42749"/>
    <w:rsid w:val="00F42E0F"/>
    <w:rsid w:val="00F45E3F"/>
    <w:rsid w:val="00F47A4D"/>
    <w:rsid w:val="00F47C07"/>
    <w:rsid w:val="00F50F0D"/>
    <w:rsid w:val="00F53665"/>
    <w:rsid w:val="00F61585"/>
    <w:rsid w:val="00F66ACF"/>
    <w:rsid w:val="00F67299"/>
    <w:rsid w:val="00F67448"/>
    <w:rsid w:val="00F67E8C"/>
    <w:rsid w:val="00F72383"/>
    <w:rsid w:val="00F72B80"/>
    <w:rsid w:val="00F76E90"/>
    <w:rsid w:val="00F77A74"/>
    <w:rsid w:val="00F77DB9"/>
    <w:rsid w:val="00F77FCD"/>
    <w:rsid w:val="00F814FA"/>
    <w:rsid w:val="00F82900"/>
    <w:rsid w:val="00F83D2E"/>
    <w:rsid w:val="00F840F9"/>
    <w:rsid w:val="00F84265"/>
    <w:rsid w:val="00F857B7"/>
    <w:rsid w:val="00F95702"/>
    <w:rsid w:val="00F96DF4"/>
    <w:rsid w:val="00FA0267"/>
    <w:rsid w:val="00FA1E1C"/>
    <w:rsid w:val="00FB1A7F"/>
    <w:rsid w:val="00FB3C93"/>
    <w:rsid w:val="00FC0FA6"/>
    <w:rsid w:val="00FC46C6"/>
    <w:rsid w:val="00FC50E1"/>
    <w:rsid w:val="00FD1747"/>
    <w:rsid w:val="00FD2499"/>
    <w:rsid w:val="00FE34EC"/>
    <w:rsid w:val="00FE68FB"/>
    <w:rsid w:val="00FF20EC"/>
    <w:rsid w:val="00FF3239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024A93"/>
  <w15:docId w15:val="{2D458C28-96A0-436C-B0C7-8CC8B809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49A"/>
    <w:pPr>
      <w:suppressAutoHyphens/>
    </w:pPr>
    <w:rPr>
      <w:sz w:val="24"/>
    </w:rPr>
  </w:style>
  <w:style w:type="paragraph" w:styleId="Heading1">
    <w:name w:val="heading 1"/>
    <w:basedOn w:val="Normal"/>
    <w:next w:val="Normal"/>
    <w:qFormat/>
    <w:rsid w:val="0087549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rsid w:val="0087549A"/>
    <w:pPr>
      <w:keepNext/>
      <w:numPr>
        <w:ilvl w:val="1"/>
        <w:numId w:val="1"/>
      </w:numPr>
      <w:spacing w:before="120" w:after="120"/>
      <w:jc w:val="center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87549A"/>
    <w:pPr>
      <w:keepNext/>
      <w:numPr>
        <w:ilvl w:val="2"/>
        <w:numId w:val="1"/>
      </w:numPr>
      <w:spacing w:before="40" w:after="40"/>
      <w:jc w:val="center"/>
      <w:outlineLvl w:val="2"/>
    </w:pPr>
    <w:rPr>
      <w:b/>
      <w:color w:val="0000FF"/>
      <w:sz w:val="22"/>
    </w:rPr>
  </w:style>
  <w:style w:type="paragraph" w:styleId="Heading4">
    <w:name w:val="heading 4"/>
    <w:basedOn w:val="Normal"/>
    <w:next w:val="Normal"/>
    <w:qFormat/>
    <w:rsid w:val="0087549A"/>
    <w:pPr>
      <w:keepNext/>
      <w:numPr>
        <w:ilvl w:val="3"/>
        <w:numId w:val="1"/>
      </w:numPr>
      <w:outlineLvl w:val="3"/>
    </w:pPr>
    <w:rPr>
      <w:rFonts w:ascii="Arial" w:hAnsi="Arial" w:cs="Arial"/>
      <w:b/>
      <w:sz w:val="16"/>
    </w:rPr>
  </w:style>
  <w:style w:type="paragraph" w:styleId="Heading5">
    <w:name w:val="heading 5"/>
    <w:basedOn w:val="Normal"/>
    <w:next w:val="Normal"/>
    <w:qFormat/>
    <w:rsid w:val="0087549A"/>
    <w:pPr>
      <w:keepNext/>
      <w:numPr>
        <w:ilvl w:val="4"/>
        <w:numId w:val="1"/>
      </w:numPr>
      <w:ind w:left="0" w:right="217" w:firstLine="0"/>
      <w:outlineLvl w:val="4"/>
    </w:pPr>
    <w:rPr>
      <w:rFonts w:ascii="Arial" w:hAnsi="Arial" w:cs="Arial"/>
      <w:b/>
      <w:sz w:val="16"/>
    </w:rPr>
  </w:style>
  <w:style w:type="paragraph" w:styleId="Heading6">
    <w:name w:val="heading 6"/>
    <w:basedOn w:val="Normal"/>
    <w:next w:val="Normal"/>
    <w:qFormat/>
    <w:rsid w:val="0087549A"/>
    <w:pPr>
      <w:keepNext/>
      <w:numPr>
        <w:ilvl w:val="5"/>
        <w:numId w:val="1"/>
      </w:numPr>
      <w:ind w:left="181" w:firstLine="0"/>
      <w:outlineLvl w:val="5"/>
    </w:pPr>
    <w:rPr>
      <w:rFonts w:ascii="Arial" w:hAnsi="Arial" w:cs="Arial"/>
      <w:b/>
      <w:sz w:val="16"/>
    </w:rPr>
  </w:style>
  <w:style w:type="paragraph" w:styleId="Heading7">
    <w:name w:val="heading 7"/>
    <w:basedOn w:val="Normal"/>
    <w:next w:val="Normal"/>
    <w:qFormat/>
    <w:rsid w:val="0087549A"/>
    <w:pPr>
      <w:keepNext/>
      <w:numPr>
        <w:ilvl w:val="6"/>
        <w:numId w:val="1"/>
      </w:numPr>
      <w:spacing w:before="120" w:after="120"/>
      <w:outlineLvl w:val="6"/>
    </w:pPr>
    <w:rPr>
      <w:rFonts w:ascii="Arial" w:eastAsia="楷体" w:hAnsi="Arial" w:cs="Arial"/>
      <w:b/>
      <w:sz w:val="14"/>
    </w:rPr>
  </w:style>
  <w:style w:type="paragraph" w:styleId="Heading8">
    <w:name w:val="heading 8"/>
    <w:basedOn w:val="Normal"/>
    <w:next w:val="NormalIndent"/>
    <w:qFormat/>
    <w:rsid w:val="0087549A"/>
    <w:pPr>
      <w:keepNext/>
      <w:numPr>
        <w:ilvl w:val="7"/>
        <w:numId w:val="1"/>
      </w:numPr>
      <w:jc w:val="center"/>
      <w:outlineLvl w:val="7"/>
    </w:pPr>
    <w:rPr>
      <w:rFonts w:ascii="Arial" w:eastAsia="楷体" w:hAnsi="Arial" w:cs="Arial"/>
      <w:b/>
      <w:sz w:val="18"/>
    </w:rPr>
  </w:style>
  <w:style w:type="paragraph" w:styleId="Heading9">
    <w:name w:val="heading 9"/>
    <w:basedOn w:val="Normal"/>
    <w:next w:val="NormalIndent"/>
    <w:qFormat/>
    <w:rsid w:val="0087549A"/>
    <w:pPr>
      <w:keepNext/>
      <w:numPr>
        <w:ilvl w:val="8"/>
        <w:numId w:val="1"/>
      </w:numPr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7549A"/>
    <w:rPr>
      <w:rFonts w:ascii="Symbol" w:hAnsi="Symbol" w:cs="Symbol"/>
    </w:rPr>
  </w:style>
  <w:style w:type="character" w:customStyle="1" w:styleId="WW8Num2z1">
    <w:name w:val="WW8Num2z1"/>
    <w:rsid w:val="0087549A"/>
    <w:rPr>
      <w:rFonts w:ascii="Courier New" w:hAnsi="Courier New" w:cs="Courier New"/>
    </w:rPr>
  </w:style>
  <w:style w:type="character" w:customStyle="1" w:styleId="WW8Num2z2">
    <w:name w:val="WW8Num2z2"/>
    <w:rsid w:val="0087549A"/>
    <w:rPr>
      <w:rFonts w:ascii="Wingdings" w:hAnsi="Wingdings" w:cs="Wingdings"/>
    </w:rPr>
  </w:style>
  <w:style w:type="character" w:customStyle="1" w:styleId="WW8Num3z0">
    <w:name w:val="WW8Num3z0"/>
    <w:rsid w:val="0087549A"/>
    <w:rPr>
      <w:rFonts w:ascii="Symbol" w:hAnsi="Symbol" w:cs="Symbol"/>
    </w:rPr>
  </w:style>
  <w:style w:type="character" w:customStyle="1" w:styleId="WW8Num3z1">
    <w:name w:val="WW8Num3z1"/>
    <w:rsid w:val="0087549A"/>
    <w:rPr>
      <w:rFonts w:ascii="Courier New" w:hAnsi="Courier New" w:cs="Courier New"/>
    </w:rPr>
  </w:style>
  <w:style w:type="character" w:customStyle="1" w:styleId="WW8Num3z2">
    <w:name w:val="WW8Num3z2"/>
    <w:rsid w:val="0087549A"/>
    <w:rPr>
      <w:rFonts w:ascii="Wingdings" w:hAnsi="Wingdings" w:cs="Wingdings"/>
    </w:rPr>
  </w:style>
  <w:style w:type="character" w:customStyle="1" w:styleId="WW8Num4z0">
    <w:name w:val="WW8Num4z0"/>
    <w:rsid w:val="0087549A"/>
    <w:rPr>
      <w:rFonts w:ascii="Wingdings" w:hAnsi="Wingdings" w:cs="Wingdings"/>
      <w:sz w:val="15"/>
      <w:szCs w:val="15"/>
    </w:rPr>
  </w:style>
  <w:style w:type="character" w:customStyle="1" w:styleId="WW8Num4z1">
    <w:name w:val="WW8Num4z1"/>
    <w:rsid w:val="0087549A"/>
    <w:rPr>
      <w:rFonts w:ascii="Wingdings" w:hAnsi="Wingdings" w:cs="Wingdings"/>
    </w:rPr>
  </w:style>
  <w:style w:type="character" w:customStyle="1" w:styleId="WW8Num5z0">
    <w:name w:val="WW8Num5z0"/>
    <w:rsid w:val="0087549A"/>
    <w:rPr>
      <w:rFonts w:ascii="Symbol" w:hAnsi="Symbol" w:cs="Symbol"/>
      <w:color w:val="auto"/>
    </w:rPr>
  </w:style>
  <w:style w:type="character" w:customStyle="1" w:styleId="WW8Num5z1">
    <w:name w:val="WW8Num5z1"/>
    <w:rsid w:val="0087549A"/>
    <w:rPr>
      <w:rFonts w:ascii="Wingdings" w:hAnsi="Wingdings" w:cs="Wingdings"/>
      <w:color w:val="auto"/>
      <w:sz w:val="15"/>
      <w:szCs w:val="15"/>
    </w:rPr>
  </w:style>
  <w:style w:type="character" w:customStyle="1" w:styleId="WW8Num5z2">
    <w:name w:val="WW8Num5z2"/>
    <w:rsid w:val="0087549A"/>
    <w:rPr>
      <w:rFonts w:ascii="Wingdings" w:hAnsi="Wingdings" w:cs="Wingdings"/>
    </w:rPr>
  </w:style>
  <w:style w:type="character" w:customStyle="1" w:styleId="WW8Num5z3">
    <w:name w:val="WW8Num5z3"/>
    <w:rsid w:val="0087549A"/>
    <w:rPr>
      <w:rFonts w:ascii="Symbol" w:hAnsi="Symbol" w:cs="Symbol"/>
    </w:rPr>
  </w:style>
  <w:style w:type="character" w:customStyle="1" w:styleId="WW8Num5z4">
    <w:name w:val="WW8Num5z4"/>
    <w:rsid w:val="0087549A"/>
    <w:rPr>
      <w:rFonts w:ascii="Courier New" w:hAnsi="Courier New" w:cs="Courier New"/>
    </w:rPr>
  </w:style>
  <w:style w:type="character" w:customStyle="1" w:styleId="WW8Num6z0">
    <w:name w:val="WW8Num6z0"/>
    <w:rsid w:val="0087549A"/>
    <w:rPr>
      <w:rFonts w:ascii="Wingdings" w:hAnsi="Wingdings" w:cs="Wingdings"/>
      <w:sz w:val="15"/>
    </w:rPr>
  </w:style>
  <w:style w:type="character" w:customStyle="1" w:styleId="WW8Num6z1">
    <w:name w:val="WW8Num6z1"/>
    <w:rsid w:val="0087549A"/>
    <w:rPr>
      <w:rFonts w:ascii="Wingdings" w:hAnsi="Wingdings" w:cs="Wingdings"/>
    </w:rPr>
  </w:style>
  <w:style w:type="character" w:customStyle="1" w:styleId="WW8Num7z0">
    <w:name w:val="WW8Num7z0"/>
    <w:rsid w:val="0087549A"/>
    <w:rPr>
      <w:rFonts w:ascii="Wingdings" w:hAnsi="Wingdings" w:cs="Wingdings"/>
      <w:sz w:val="15"/>
    </w:rPr>
  </w:style>
  <w:style w:type="character" w:customStyle="1" w:styleId="WW8Num7z1">
    <w:name w:val="WW8Num7z1"/>
    <w:rsid w:val="0087549A"/>
    <w:rPr>
      <w:rFonts w:ascii="Wingdings" w:hAnsi="Wingdings" w:cs="Wingdings"/>
    </w:rPr>
  </w:style>
  <w:style w:type="character" w:customStyle="1" w:styleId="WW8Num8z0">
    <w:name w:val="WW8Num8z0"/>
    <w:rsid w:val="0087549A"/>
    <w:rPr>
      <w:rFonts w:ascii="Symbol" w:hAnsi="Symbol" w:cs="Symbol"/>
    </w:rPr>
  </w:style>
  <w:style w:type="character" w:customStyle="1" w:styleId="WW8Num8z1">
    <w:name w:val="WW8Num8z1"/>
    <w:rsid w:val="0087549A"/>
    <w:rPr>
      <w:rFonts w:ascii="Courier New" w:hAnsi="Courier New" w:cs="Courier New"/>
    </w:rPr>
  </w:style>
  <w:style w:type="character" w:customStyle="1" w:styleId="WW8Num8z2">
    <w:name w:val="WW8Num8z2"/>
    <w:rsid w:val="0087549A"/>
    <w:rPr>
      <w:rFonts w:ascii="Wingdings" w:hAnsi="Wingdings" w:cs="Wingdings"/>
    </w:rPr>
  </w:style>
  <w:style w:type="character" w:customStyle="1" w:styleId="WW8Num9z0">
    <w:name w:val="WW8Num9z0"/>
    <w:rsid w:val="0087549A"/>
    <w:rPr>
      <w:rFonts w:ascii="Symbol" w:hAnsi="Symbol" w:cs="Symbol"/>
    </w:rPr>
  </w:style>
  <w:style w:type="character" w:customStyle="1" w:styleId="WW8Num9z1">
    <w:name w:val="WW8Num9z1"/>
    <w:rsid w:val="0087549A"/>
    <w:rPr>
      <w:rFonts w:ascii="Courier New" w:hAnsi="Courier New" w:cs="Courier New"/>
    </w:rPr>
  </w:style>
  <w:style w:type="character" w:customStyle="1" w:styleId="WW8Num9z2">
    <w:name w:val="WW8Num9z2"/>
    <w:rsid w:val="0087549A"/>
    <w:rPr>
      <w:rFonts w:ascii="Wingdings" w:hAnsi="Wingdings" w:cs="Wingdings"/>
    </w:rPr>
  </w:style>
  <w:style w:type="character" w:customStyle="1" w:styleId="WW8Num10z0">
    <w:name w:val="WW8Num10z0"/>
    <w:rsid w:val="0087549A"/>
    <w:rPr>
      <w:rFonts w:ascii="Symbol" w:hAnsi="Symbol" w:cs="Symbol"/>
    </w:rPr>
  </w:style>
  <w:style w:type="character" w:customStyle="1" w:styleId="WW8Num10z1">
    <w:name w:val="WW8Num10z1"/>
    <w:rsid w:val="0087549A"/>
    <w:rPr>
      <w:rFonts w:ascii="Courier New" w:hAnsi="Courier New" w:cs="Courier New"/>
    </w:rPr>
  </w:style>
  <w:style w:type="character" w:customStyle="1" w:styleId="WW8Num10z2">
    <w:name w:val="WW8Num10z2"/>
    <w:rsid w:val="0087549A"/>
    <w:rPr>
      <w:rFonts w:ascii="Wingdings" w:hAnsi="Wingdings" w:cs="Wingdings"/>
    </w:rPr>
  </w:style>
  <w:style w:type="character" w:customStyle="1" w:styleId="WW8NumSt1z0">
    <w:name w:val="WW8NumSt1z0"/>
    <w:rsid w:val="0087549A"/>
    <w:rPr>
      <w:rFonts w:ascii="Symbol" w:hAnsi="Symbol" w:cs="Symbol"/>
    </w:rPr>
  </w:style>
  <w:style w:type="character" w:styleId="Strong">
    <w:name w:val="Strong"/>
    <w:qFormat/>
    <w:rsid w:val="0087549A"/>
    <w:rPr>
      <w:b/>
      <w:bCs/>
    </w:rPr>
  </w:style>
  <w:style w:type="character" w:customStyle="1" w:styleId="apple-style-span">
    <w:name w:val="apple-style-span"/>
    <w:basedOn w:val="DefaultParagraphFont"/>
    <w:rsid w:val="0087549A"/>
  </w:style>
  <w:style w:type="character" w:customStyle="1" w:styleId="apple-converted-space">
    <w:name w:val="apple-converted-space"/>
    <w:basedOn w:val="DefaultParagraphFont"/>
    <w:rsid w:val="0087549A"/>
  </w:style>
  <w:style w:type="character" w:customStyle="1" w:styleId="Bullets">
    <w:name w:val="Bullets"/>
    <w:rsid w:val="0087549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7549A"/>
    <w:pPr>
      <w:widowControl w:val="0"/>
      <w:jc w:val="center"/>
    </w:pPr>
    <w:rPr>
      <w:b/>
      <w:kern w:val="1"/>
    </w:rPr>
  </w:style>
  <w:style w:type="paragraph" w:styleId="BodyText">
    <w:name w:val="Body Text"/>
    <w:basedOn w:val="Normal"/>
    <w:rsid w:val="0087549A"/>
    <w:pPr>
      <w:spacing w:before="60"/>
      <w:jc w:val="center"/>
    </w:pPr>
    <w:rPr>
      <w:color w:val="0000FF"/>
      <w:sz w:val="22"/>
    </w:rPr>
  </w:style>
  <w:style w:type="paragraph" w:styleId="List">
    <w:name w:val="List"/>
    <w:basedOn w:val="BodyText"/>
    <w:rsid w:val="0087549A"/>
    <w:rPr>
      <w:rFonts w:cs="FreeSans"/>
    </w:rPr>
  </w:style>
  <w:style w:type="paragraph" w:styleId="Caption">
    <w:name w:val="caption"/>
    <w:basedOn w:val="Normal"/>
    <w:next w:val="Normal"/>
    <w:qFormat/>
    <w:rsid w:val="0087549A"/>
    <w:pPr>
      <w:spacing w:line="264" w:lineRule="auto"/>
      <w:jc w:val="center"/>
    </w:pPr>
    <w:rPr>
      <w:rFonts w:eastAsia="Batang" w:cs="Helvetica"/>
      <w:b/>
      <w:bCs/>
      <w:sz w:val="22"/>
      <w:szCs w:val="24"/>
    </w:rPr>
  </w:style>
  <w:style w:type="paragraph" w:customStyle="1" w:styleId="Index">
    <w:name w:val="Index"/>
    <w:basedOn w:val="Normal"/>
    <w:rsid w:val="0087549A"/>
    <w:pPr>
      <w:suppressLineNumbers/>
    </w:pPr>
    <w:rPr>
      <w:rFonts w:cs="FreeSans"/>
    </w:rPr>
  </w:style>
  <w:style w:type="paragraph" w:styleId="DocumentMap">
    <w:name w:val="Document Map"/>
    <w:basedOn w:val="Normal"/>
    <w:rsid w:val="0087549A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87549A"/>
    <w:pPr>
      <w:widowControl w:val="0"/>
      <w:ind w:left="-18"/>
      <w:jc w:val="both"/>
    </w:pPr>
    <w:rPr>
      <w:kern w:val="1"/>
      <w:sz w:val="18"/>
    </w:rPr>
  </w:style>
  <w:style w:type="paragraph" w:styleId="NormalIndent">
    <w:name w:val="Normal Indent"/>
    <w:basedOn w:val="Normal"/>
    <w:rsid w:val="0087549A"/>
    <w:pPr>
      <w:ind w:firstLine="420"/>
    </w:pPr>
  </w:style>
  <w:style w:type="paragraph" w:customStyle="1" w:styleId="CompanyName">
    <w:name w:val="Company Name"/>
    <w:basedOn w:val="Normal"/>
    <w:next w:val="Normal"/>
    <w:rsid w:val="0087549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Garamond"/>
      <w:sz w:val="22"/>
    </w:rPr>
  </w:style>
  <w:style w:type="paragraph" w:customStyle="1" w:styleId="Achievement">
    <w:name w:val="Achievement"/>
    <w:basedOn w:val="BodyText"/>
    <w:rsid w:val="0087549A"/>
    <w:pPr>
      <w:numPr>
        <w:numId w:val="9"/>
      </w:numPr>
      <w:spacing w:before="0" w:after="60" w:line="240" w:lineRule="atLeast"/>
      <w:jc w:val="both"/>
    </w:pPr>
    <w:rPr>
      <w:rFonts w:ascii="Garamond" w:hAnsi="Garamond" w:cs="Garamond"/>
      <w:color w:val="auto"/>
    </w:rPr>
  </w:style>
  <w:style w:type="paragraph" w:styleId="Footer">
    <w:name w:val="footer"/>
    <w:basedOn w:val="Normal"/>
    <w:rsid w:val="0087549A"/>
    <w:pPr>
      <w:tabs>
        <w:tab w:val="center" w:pos="4320"/>
        <w:tab w:val="right" w:pos="8640"/>
      </w:tabs>
      <w:spacing w:line="264" w:lineRule="auto"/>
    </w:pPr>
    <w:rPr>
      <w:rFonts w:eastAsia="Batang"/>
      <w:szCs w:val="24"/>
    </w:rPr>
  </w:style>
  <w:style w:type="paragraph" w:customStyle="1" w:styleId="Framecontents">
    <w:name w:val="Frame contents"/>
    <w:basedOn w:val="BodyText"/>
    <w:rsid w:val="0087549A"/>
  </w:style>
  <w:style w:type="paragraph" w:styleId="BalloonText">
    <w:name w:val="Balloon Text"/>
    <w:basedOn w:val="Normal"/>
    <w:link w:val="BalloonTextChar"/>
    <w:uiPriority w:val="99"/>
    <w:semiHidden/>
    <w:unhideWhenUsed/>
    <w:rsid w:val="00301F07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1F07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0C4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0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0FE"/>
    <w:rPr>
      <w:rFonts w:eastAsia="SimSun"/>
      <w:sz w:val="24"/>
    </w:rPr>
  </w:style>
  <w:style w:type="character" w:styleId="Hyperlink">
    <w:name w:val="Hyperlink"/>
    <w:basedOn w:val="DefaultParagraphFont"/>
    <w:uiPriority w:val="99"/>
    <w:unhideWhenUsed/>
    <w:rsid w:val="00092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15BF"/>
    <w:pPr>
      <w:suppressAutoHyphens w:val="0"/>
      <w:spacing w:before="100" w:beforeAutospacing="1" w:after="100" w:afterAutospacing="1"/>
    </w:pPr>
    <w:rPr>
      <w:rFonts w:eastAsia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B42C3-8D8F-7C41-9CA7-4B1F4C46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_Citizenship and__Citoyennete et</vt:lpstr>
    </vt:vector>
  </TitlesOfParts>
  <Company>Microsoft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_Citizenship and__Citoyennete et</dc:title>
  <dc:subject/>
  <dc:creator>Henry Zou</dc:creator>
  <cp:keywords/>
  <dc:description/>
  <cp:lastModifiedBy>Long Wang</cp:lastModifiedBy>
  <cp:revision>442</cp:revision>
  <cp:lastPrinted>2018-04-18T19:10:00Z</cp:lastPrinted>
  <dcterms:created xsi:type="dcterms:W3CDTF">2018-07-25T21:23:00Z</dcterms:created>
  <dcterms:modified xsi:type="dcterms:W3CDTF">2018-08-16T01:22:00Z</dcterms:modified>
</cp:coreProperties>
</file>